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before="96" w:lineRule="auto"/>
        <w:ind w:left="3592" w:right="3364" w:hanging="332.1574803149605"/>
        <w:jc w:val="center"/>
        <w:rPr>
          <w:sz w:val="28"/>
          <w:szCs w:val="28"/>
        </w:rPr>
      </w:pPr>
      <w:r w:rsidDel="00000000" w:rsidR="00000000" w:rsidRPr="00000000">
        <w:rPr>
          <w:b w:val="1"/>
          <w:sz w:val="28"/>
          <w:szCs w:val="28"/>
          <w:rtl w:val="0"/>
        </w:rPr>
        <w:t xml:space="preserve">PRAKTIKUM</w:t>
      </w:r>
      <w:r w:rsidDel="00000000" w:rsidR="00000000" w:rsidRPr="00000000">
        <w:rPr>
          <w:rtl w:val="0"/>
        </w:rPr>
      </w:r>
    </w:p>
    <w:p w:rsidR="00000000" w:rsidDel="00000000" w:rsidP="00000000" w:rsidRDefault="00000000" w:rsidRPr="00000000" w14:paraId="00000004">
      <w:pPr>
        <w:spacing w:before="1" w:line="100" w:lineRule="auto"/>
        <w:rPr>
          <w:sz w:val="28"/>
          <w:szCs w:val="28"/>
        </w:rPr>
      </w:pPr>
      <w:r w:rsidDel="00000000" w:rsidR="00000000" w:rsidRPr="00000000">
        <w:rPr>
          <w:rtl w:val="0"/>
        </w:rPr>
      </w:r>
    </w:p>
    <w:p w:rsidR="00000000" w:rsidDel="00000000" w:rsidP="00000000" w:rsidRDefault="00000000" w:rsidRPr="00000000" w14:paraId="00000005">
      <w:pPr>
        <w:spacing w:line="477" w:lineRule="auto"/>
        <w:ind w:left="708.6614173228347" w:right="-237.4015748031485" w:hanging="975"/>
        <w:jc w:val="center"/>
        <w:rPr>
          <w:b w:val="1"/>
          <w:sz w:val="28"/>
          <w:szCs w:val="28"/>
        </w:rPr>
      </w:pPr>
      <w:r w:rsidDel="00000000" w:rsidR="00000000" w:rsidRPr="00000000">
        <w:rPr>
          <w:b w:val="1"/>
          <w:sz w:val="28"/>
          <w:szCs w:val="28"/>
          <w:rtl w:val="0"/>
        </w:rPr>
        <w:t xml:space="preserve">SISTEM CERDAS DAN PENDUKUNG KEPUTUSAN </w:t>
      </w:r>
    </w:p>
    <w:p w:rsidR="00000000" w:rsidDel="00000000" w:rsidP="00000000" w:rsidRDefault="00000000" w:rsidRPr="00000000" w14:paraId="00000006">
      <w:pPr>
        <w:spacing w:line="477" w:lineRule="auto"/>
        <w:ind w:left="708.6614173228347" w:right="-237.4015748031485" w:hanging="975"/>
        <w:jc w:val="center"/>
        <w:rPr>
          <w:sz w:val="28"/>
          <w:szCs w:val="28"/>
        </w:rPr>
      </w:pPr>
      <w:r w:rsidDel="00000000" w:rsidR="00000000" w:rsidRPr="00000000">
        <w:rPr>
          <w:b w:val="1"/>
          <w:sz w:val="28"/>
          <w:szCs w:val="28"/>
          <w:rtl w:val="0"/>
        </w:rPr>
        <w:t xml:space="preserve">SEMESTER GENAP T.A 2021/2022</w:t>
      </w:r>
      <w:r w:rsidDel="00000000" w:rsidR="00000000" w:rsidRPr="00000000">
        <w:rPr>
          <w:rtl w:val="0"/>
        </w:rPr>
      </w:r>
    </w:p>
    <w:p w:rsidR="00000000" w:rsidDel="00000000" w:rsidP="00000000" w:rsidRDefault="00000000" w:rsidRPr="00000000" w14:paraId="00000007">
      <w:pPr>
        <w:spacing w:before="59" w:lineRule="auto"/>
        <w:ind w:left="2409.4488188976375" w:right="2259" w:firstLine="0"/>
        <w:jc w:val="center"/>
        <w:rPr>
          <w:sz w:val="28"/>
          <w:szCs w:val="28"/>
        </w:rPr>
      </w:pPr>
      <w:r w:rsidDel="00000000" w:rsidR="00000000" w:rsidRPr="00000000">
        <w:rPr>
          <w:b w:val="1"/>
          <w:sz w:val="28"/>
          <w:szCs w:val="28"/>
          <w:rtl w:val="0"/>
        </w:rPr>
        <w:t xml:space="preserve">LAPORAN PROYEK AKHIR</w:t>
      </w:r>
      <w:r w:rsidDel="00000000" w:rsidR="00000000" w:rsidRPr="00000000">
        <w:rPr>
          <w:rtl w:val="0"/>
        </w:rPr>
      </w:r>
    </w:p>
    <w:p w:rsidR="00000000" w:rsidDel="00000000" w:rsidP="00000000" w:rsidRDefault="00000000" w:rsidRPr="00000000" w14:paraId="00000008">
      <w:pPr>
        <w:spacing w:line="200" w:lineRule="auto"/>
        <w:rPr/>
      </w:pPr>
      <w:r w:rsidDel="00000000" w:rsidR="00000000" w:rsidRPr="00000000">
        <w:rPr>
          <w:rtl w:val="0"/>
        </w:rPr>
      </w:r>
    </w:p>
    <w:p w:rsidR="00000000" w:rsidDel="00000000" w:rsidP="00000000" w:rsidRDefault="00000000" w:rsidRPr="00000000" w14:paraId="00000009">
      <w:pPr>
        <w:spacing w:line="200" w:lineRule="auto"/>
        <w:rPr/>
      </w:pPr>
      <w:r w:rsidDel="00000000" w:rsidR="00000000" w:rsidRPr="00000000">
        <w:rPr>
          <w:rtl w:val="0"/>
        </w:rPr>
      </w:r>
    </w:p>
    <w:p w:rsidR="00000000" w:rsidDel="00000000" w:rsidP="00000000" w:rsidRDefault="00000000" w:rsidRPr="00000000" w14:paraId="0000000A">
      <w:pPr>
        <w:spacing w:line="200" w:lineRule="auto"/>
        <w:rPr/>
      </w:pPr>
      <w:r w:rsidDel="00000000" w:rsidR="00000000" w:rsidRPr="00000000">
        <w:rPr>
          <w:rtl w:val="0"/>
        </w:rPr>
      </w:r>
    </w:p>
    <w:p w:rsidR="00000000" w:rsidDel="00000000" w:rsidP="00000000" w:rsidRDefault="00000000" w:rsidRPr="00000000" w14:paraId="0000000B">
      <w:pPr>
        <w:spacing w:line="200" w:lineRule="auto"/>
        <w:rPr/>
      </w:pPr>
      <w:r w:rsidDel="00000000" w:rsidR="00000000" w:rsidRPr="00000000">
        <w:rPr>
          <w:rtl w:val="0"/>
        </w:rPr>
      </w:r>
    </w:p>
    <w:p w:rsidR="00000000" w:rsidDel="00000000" w:rsidP="00000000" w:rsidRDefault="00000000" w:rsidRPr="00000000" w14:paraId="0000000C">
      <w:pPr>
        <w:spacing w:before="19" w:line="240" w:lineRule="auto"/>
        <w:rPr>
          <w:sz w:val="24"/>
          <w:szCs w:val="24"/>
        </w:rPr>
      </w:pPr>
      <w:r w:rsidDel="00000000" w:rsidR="00000000" w:rsidRPr="00000000">
        <w:rPr>
          <w:rtl w:val="0"/>
        </w:rPr>
      </w:r>
    </w:p>
    <w:p w:rsidR="00000000" w:rsidDel="00000000" w:rsidP="00000000" w:rsidRDefault="00000000" w:rsidRPr="00000000" w14:paraId="0000000D">
      <w:pPr>
        <w:ind w:left="2683" w:firstLine="0"/>
        <w:rPr/>
      </w:pPr>
      <w:r w:rsidDel="00000000" w:rsidR="00000000" w:rsidRPr="00000000">
        <w:rPr/>
        <w:pict>
          <v:shape id="_x0000_i1025" style="width:172.8pt;height:168.6pt" type="#_x0000_t75">
            <v:imagedata r:id="rId1" o:title=""/>
          </v:shape>
        </w:pict>
      </w:r>
      <w:r w:rsidDel="00000000" w:rsidR="00000000" w:rsidRPr="00000000">
        <w:rPr>
          <w:rtl w:val="0"/>
        </w:rPr>
      </w:r>
    </w:p>
    <w:p w:rsidR="00000000" w:rsidDel="00000000" w:rsidP="00000000" w:rsidRDefault="00000000" w:rsidRPr="00000000" w14:paraId="0000000E">
      <w:pPr>
        <w:spacing w:line="200" w:lineRule="auto"/>
        <w:rPr/>
      </w:pPr>
      <w:r w:rsidDel="00000000" w:rsidR="00000000" w:rsidRPr="00000000">
        <w:rPr>
          <w:rtl w:val="0"/>
        </w:rPr>
      </w:r>
    </w:p>
    <w:p w:rsidR="00000000" w:rsidDel="00000000" w:rsidP="00000000" w:rsidRDefault="00000000" w:rsidRPr="00000000" w14:paraId="0000000F">
      <w:pPr>
        <w:spacing w:line="200" w:lineRule="auto"/>
        <w:rPr/>
      </w:pPr>
      <w:r w:rsidDel="00000000" w:rsidR="00000000" w:rsidRPr="00000000">
        <w:rPr>
          <w:rtl w:val="0"/>
        </w:rPr>
      </w:r>
    </w:p>
    <w:p w:rsidR="00000000" w:rsidDel="00000000" w:rsidP="00000000" w:rsidRDefault="00000000" w:rsidRPr="00000000" w14:paraId="00000010">
      <w:pPr>
        <w:spacing w:before="19" w:line="260" w:lineRule="auto"/>
        <w:rPr>
          <w:sz w:val="26"/>
          <w:szCs w:val="26"/>
        </w:rPr>
      </w:pPr>
      <w:r w:rsidDel="00000000" w:rsidR="00000000" w:rsidRPr="00000000">
        <w:rPr>
          <w:rtl w:val="0"/>
        </w:rPr>
      </w:r>
    </w:p>
    <w:p w:rsidR="00000000" w:rsidDel="00000000" w:rsidP="00000000" w:rsidRDefault="00000000" w:rsidRPr="00000000" w14:paraId="00000011">
      <w:pPr>
        <w:spacing w:line="260" w:lineRule="auto"/>
        <w:ind w:left="3405" w:right="3124" w:firstLine="0"/>
        <w:jc w:val="center"/>
        <w:rPr>
          <w:sz w:val="24"/>
          <w:szCs w:val="24"/>
        </w:rPr>
      </w:pPr>
      <w:r w:rsidDel="00000000" w:rsidR="00000000" w:rsidRPr="00000000">
        <w:rPr>
          <w:b w:val="1"/>
          <w:sz w:val="24"/>
          <w:szCs w:val="24"/>
          <w:vertAlign w:val="baseline"/>
          <w:rtl w:val="0"/>
        </w:rPr>
        <w:t xml:space="preserve">DISUSUN OLEH :</w:t>
      </w:r>
      <w:r w:rsidDel="00000000" w:rsidR="00000000" w:rsidRPr="00000000">
        <w:rPr>
          <w:rtl w:val="0"/>
        </w:rPr>
      </w:r>
    </w:p>
    <w:p w:rsidR="00000000" w:rsidDel="00000000" w:rsidP="00000000" w:rsidRDefault="00000000" w:rsidRPr="00000000" w14:paraId="00000012">
      <w:pPr>
        <w:spacing w:line="200" w:lineRule="auto"/>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1686" w:tblpY="0"/>
            <w:tblW w:w="6365.999999999999" w:type="dxa"/>
            <w:jc w:val="left"/>
            <w:tblInd w:w="1356.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176"/>
            <w:tblGridChange w:id="0">
              <w:tblGrid>
                <w:gridCol w:w="2190"/>
                <w:gridCol w:w="417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3">
                <w:pPr>
                  <w:widowControl w:val="0"/>
                  <w:rPr>
                    <w:b w:val="1"/>
                    <w:sz w:val="24"/>
                    <w:szCs w:val="24"/>
                  </w:rPr>
                </w:pPr>
                <w:r w:rsidDel="00000000" w:rsidR="00000000" w:rsidRPr="00000000">
                  <w:rPr>
                    <w:b w:val="1"/>
                    <w:sz w:val="24"/>
                    <w:szCs w:val="24"/>
                    <w:rtl w:val="0"/>
                  </w:rPr>
                  <w:t xml:space="preserve">NIM</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4">
                <w:pPr>
                  <w:widowControl w:val="0"/>
                  <w:rPr>
                    <w:b w:val="1"/>
                    <w:sz w:val="24"/>
                    <w:szCs w:val="24"/>
                  </w:rPr>
                </w:pPr>
                <w:r w:rsidDel="00000000" w:rsidR="00000000" w:rsidRPr="00000000">
                  <w:rPr>
                    <w:b w:val="1"/>
                    <w:sz w:val="24"/>
                    <w:szCs w:val="24"/>
                    <w:rtl w:val="0"/>
                  </w:rPr>
                  <w:t xml:space="preserve">: 123220135</w:t>
                </w:r>
              </w:p>
              <w:p w:rsidR="00000000" w:rsidDel="00000000" w:rsidP="00000000" w:rsidRDefault="00000000" w:rsidRPr="00000000" w14:paraId="00000015">
                <w:pPr>
                  <w:widowControl w:val="0"/>
                  <w:rPr>
                    <w:b w:val="1"/>
                    <w:sz w:val="24"/>
                    <w:szCs w:val="24"/>
                  </w:rPr>
                </w:pPr>
                <w:r w:rsidDel="00000000" w:rsidR="00000000" w:rsidRPr="00000000">
                  <w:rPr>
                    <w:b w:val="1"/>
                    <w:sz w:val="24"/>
                    <w:szCs w:val="24"/>
                    <w:rtl w:val="0"/>
                  </w:rPr>
                  <w:t xml:space="preserve">  123220139</w:t>
                </w:r>
              </w:p>
              <w:p w:rsidR="00000000" w:rsidDel="00000000" w:rsidP="00000000" w:rsidRDefault="00000000" w:rsidRPr="00000000" w14:paraId="00000016">
                <w:pPr>
                  <w:widowControl w:val="0"/>
                  <w:rPr>
                    <w:b w:val="1"/>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7">
                <w:pPr>
                  <w:widowControl w:val="0"/>
                  <w:rPr>
                    <w:b w:val="1"/>
                    <w:sz w:val="24"/>
                    <w:szCs w:val="24"/>
                  </w:rPr>
                </w:pPr>
                <w:r w:rsidDel="00000000" w:rsidR="00000000" w:rsidRPr="00000000">
                  <w:rPr>
                    <w:b w:val="1"/>
                    <w:sz w:val="24"/>
                    <w:szCs w:val="24"/>
                    <w:rtl w:val="0"/>
                  </w:rPr>
                  <w:t xml:space="preserve">NAMA</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8">
                <w:pPr>
                  <w:widowControl w:val="0"/>
                  <w:rPr>
                    <w:b w:val="1"/>
                    <w:sz w:val="24"/>
                    <w:szCs w:val="24"/>
                  </w:rPr>
                </w:pPr>
                <w:r w:rsidDel="00000000" w:rsidR="00000000" w:rsidRPr="00000000">
                  <w:rPr>
                    <w:b w:val="1"/>
                    <w:sz w:val="24"/>
                    <w:szCs w:val="24"/>
                    <w:rtl w:val="0"/>
                  </w:rPr>
                  <w:t xml:space="preserve">: Satyagraha Halim Widiatmojo</w:t>
                </w:r>
              </w:p>
              <w:p w:rsidR="00000000" w:rsidDel="00000000" w:rsidP="00000000" w:rsidRDefault="00000000" w:rsidRPr="00000000" w14:paraId="00000019">
                <w:pPr>
                  <w:widowControl w:val="0"/>
                  <w:rPr>
                    <w:b w:val="1"/>
                    <w:sz w:val="24"/>
                    <w:szCs w:val="24"/>
                  </w:rPr>
                </w:pPr>
                <w:r w:rsidDel="00000000" w:rsidR="00000000" w:rsidRPr="00000000">
                  <w:rPr>
                    <w:b w:val="1"/>
                    <w:sz w:val="24"/>
                    <w:szCs w:val="24"/>
                    <w:rtl w:val="0"/>
                  </w:rPr>
                  <w:t xml:space="preserve">  Nandisya Faiz Effendi</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A">
                <w:pPr>
                  <w:widowControl w:val="0"/>
                  <w:rPr>
                    <w:b w:val="1"/>
                    <w:sz w:val="24"/>
                    <w:szCs w:val="24"/>
                  </w:rPr>
                </w:pPr>
                <w:r w:rsidDel="00000000" w:rsidR="00000000" w:rsidRPr="00000000">
                  <w:rPr>
                    <w:b w:val="1"/>
                    <w:sz w:val="24"/>
                    <w:szCs w:val="24"/>
                    <w:rtl w:val="0"/>
                  </w:rPr>
                  <w:t xml:space="preserve">PLUG</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B">
                <w:pPr>
                  <w:widowControl w:val="0"/>
                  <w:rPr>
                    <w:b w:val="1"/>
                    <w:sz w:val="24"/>
                    <w:szCs w:val="24"/>
                  </w:rPr>
                </w:pPr>
                <w:r w:rsidDel="00000000" w:rsidR="00000000" w:rsidRPr="00000000">
                  <w:rPr>
                    <w:b w:val="1"/>
                    <w:sz w:val="24"/>
                    <w:szCs w:val="24"/>
                    <w:rtl w:val="0"/>
                  </w:rPr>
                  <w:t xml:space="preserve">: IF-F</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C">
                <w:pPr>
                  <w:widowControl w:val="0"/>
                  <w:rPr>
                    <w:b w:val="1"/>
                    <w:sz w:val="24"/>
                    <w:szCs w:val="24"/>
                  </w:rPr>
                </w:pPr>
                <w:r w:rsidDel="00000000" w:rsidR="00000000" w:rsidRPr="00000000">
                  <w:rPr>
                    <w:b w:val="1"/>
                    <w:sz w:val="24"/>
                    <w:szCs w:val="24"/>
                    <w:rtl w:val="0"/>
                  </w:rPr>
                  <w:t xml:space="preserve">NAMA ASISTEN</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D">
                <w:pPr>
                  <w:widowControl w:val="0"/>
                  <w:rPr>
                    <w:b w:val="1"/>
                    <w:sz w:val="24"/>
                    <w:szCs w:val="24"/>
                  </w:rPr>
                </w:pPr>
                <w:r w:rsidDel="00000000" w:rsidR="00000000" w:rsidRPr="00000000">
                  <w:rPr>
                    <w:b w:val="1"/>
                    <w:sz w:val="24"/>
                    <w:szCs w:val="24"/>
                    <w:rtl w:val="0"/>
                  </w:rPr>
                  <w:t xml:space="preserve">: Michele Pierce Tahya</w:t>
                </w:r>
              </w:p>
              <w:p w:rsidR="00000000" w:rsidDel="00000000" w:rsidP="00000000" w:rsidRDefault="00000000" w:rsidRPr="00000000" w14:paraId="0000001E">
                <w:pPr>
                  <w:widowControl w:val="0"/>
                  <w:rPr>
                    <w:b w:val="1"/>
                    <w:sz w:val="24"/>
                    <w:szCs w:val="24"/>
                  </w:rPr>
                </w:pPr>
                <w:r w:rsidDel="00000000" w:rsidR="00000000" w:rsidRPr="00000000">
                  <w:rPr>
                    <w:b w:val="1"/>
                    <w:sz w:val="24"/>
                    <w:szCs w:val="24"/>
                    <w:rtl w:val="0"/>
                  </w:rPr>
                  <w:t xml:space="preserve">   Denisha Kyla Azzahra</w:t>
                </w:r>
              </w:p>
            </w:tc>
          </w:tr>
        </w:tbl>
      </w:sdtContent>
    </w:sdt>
    <w:p w:rsidR="00000000" w:rsidDel="00000000" w:rsidP="00000000" w:rsidRDefault="00000000" w:rsidRPr="00000000" w14:paraId="0000001F">
      <w:pPr>
        <w:spacing w:line="200" w:lineRule="auto"/>
        <w:rPr/>
      </w:pPr>
      <w:r w:rsidDel="00000000" w:rsidR="00000000" w:rsidRPr="00000000">
        <w:rPr>
          <w:rtl w:val="0"/>
        </w:rPr>
      </w:r>
    </w:p>
    <w:p w:rsidR="00000000" w:rsidDel="00000000" w:rsidP="00000000" w:rsidRDefault="00000000" w:rsidRPr="00000000" w14:paraId="00000020">
      <w:pPr>
        <w:spacing w:line="200" w:lineRule="auto"/>
        <w:rPr/>
      </w:pPr>
      <w:r w:rsidDel="00000000" w:rsidR="00000000" w:rsidRPr="00000000">
        <w:rPr>
          <w:rtl w:val="0"/>
        </w:rPr>
      </w:r>
    </w:p>
    <w:p w:rsidR="00000000" w:rsidDel="00000000" w:rsidP="00000000" w:rsidRDefault="00000000" w:rsidRPr="00000000" w14:paraId="00000021">
      <w:pPr>
        <w:spacing w:line="200" w:lineRule="auto"/>
        <w:rPr/>
      </w:pPr>
      <w:r w:rsidDel="00000000" w:rsidR="00000000" w:rsidRPr="00000000">
        <w:rPr>
          <w:rtl w:val="0"/>
        </w:rPr>
      </w:r>
    </w:p>
    <w:p w:rsidR="00000000" w:rsidDel="00000000" w:rsidP="00000000" w:rsidRDefault="00000000" w:rsidRPr="00000000" w14:paraId="00000022">
      <w:pPr>
        <w:spacing w:line="200" w:lineRule="auto"/>
        <w:rPr/>
      </w:pPr>
      <w:r w:rsidDel="00000000" w:rsidR="00000000" w:rsidRPr="00000000">
        <w:rPr>
          <w:rtl w:val="0"/>
        </w:rPr>
      </w:r>
    </w:p>
    <w:p w:rsidR="00000000" w:rsidDel="00000000" w:rsidP="00000000" w:rsidRDefault="00000000" w:rsidRPr="00000000" w14:paraId="00000023">
      <w:pPr>
        <w:spacing w:before="17" w:line="240" w:lineRule="auto"/>
        <w:rPr>
          <w:sz w:val="24"/>
          <w:szCs w:val="24"/>
        </w:rPr>
      </w:pPr>
      <w:r w:rsidDel="00000000" w:rsidR="00000000" w:rsidRPr="00000000">
        <w:rPr>
          <w:rtl w:val="0"/>
        </w:rPr>
      </w:r>
    </w:p>
    <w:p w:rsidR="00000000" w:rsidDel="00000000" w:rsidP="00000000" w:rsidRDefault="00000000" w:rsidRPr="00000000" w14:paraId="00000024">
      <w:pPr>
        <w:spacing w:before="24" w:line="306" w:lineRule="auto"/>
        <w:ind w:left="0" w:right="1838" w:firstLine="0"/>
        <w:jc w:val="left"/>
        <w:rPr>
          <w:b w:val="1"/>
          <w:sz w:val="28"/>
          <w:szCs w:val="28"/>
        </w:rPr>
      </w:pPr>
      <w:r w:rsidDel="00000000" w:rsidR="00000000" w:rsidRPr="00000000">
        <w:rPr>
          <w:rtl w:val="0"/>
        </w:rPr>
      </w:r>
    </w:p>
    <w:p w:rsidR="00000000" w:rsidDel="00000000" w:rsidP="00000000" w:rsidRDefault="00000000" w:rsidRPr="00000000" w14:paraId="00000025">
      <w:pPr>
        <w:spacing w:before="24" w:line="306" w:lineRule="auto"/>
        <w:ind w:left="2118" w:right="1838" w:firstLine="0"/>
        <w:jc w:val="center"/>
        <w:rPr>
          <w:sz w:val="28"/>
          <w:szCs w:val="28"/>
        </w:rPr>
      </w:pPr>
      <w:r w:rsidDel="00000000" w:rsidR="00000000" w:rsidRPr="00000000">
        <w:rPr>
          <w:b w:val="1"/>
          <w:sz w:val="28"/>
          <w:szCs w:val="28"/>
          <w:rtl w:val="0"/>
        </w:rPr>
        <w:t xml:space="preserve">PROGRAM STUDI INFORMATIKA JURUSAN INFORMATIKA</w:t>
      </w:r>
      <w:r w:rsidDel="00000000" w:rsidR="00000000" w:rsidRPr="00000000">
        <w:rPr>
          <w:rtl w:val="0"/>
        </w:rPr>
      </w:r>
    </w:p>
    <w:p w:rsidR="00000000" w:rsidDel="00000000" w:rsidP="00000000" w:rsidRDefault="00000000" w:rsidRPr="00000000" w14:paraId="00000026">
      <w:pPr>
        <w:spacing w:line="220" w:lineRule="auto"/>
        <w:ind w:left="2300" w:right="2011" w:firstLine="0"/>
        <w:jc w:val="center"/>
        <w:rPr>
          <w:sz w:val="28"/>
          <w:szCs w:val="28"/>
        </w:rPr>
      </w:pPr>
      <w:r w:rsidDel="00000000" w:rsidR="00000000" w:rsidRPr="00000000">
        <w:rPr>
          <w:b w:val="1"/>
          <w:sz w:val="28"/>
          <w:szCs w:val="28"/>
          <w:vertAlign w:val="baseline"/>
          <w:rtl w:val="0"/>
        </w:rPr>
        <w:t xml:space="preserve">FAKULTAS TEKNIK INDUSTRI</w:t>
      </w:r>
      <w:r w:rsidDel="00000000" w:rsidR="00000000" w:rsidRPr="00000000">
        <w:rPr>
          <w:rtl w:val="0"/>
        </w:rPr>
      </w:r>
    </w:p>
    <w:p w:rsidR="00000000" w:rsidDel="00000000" w:rsidP="00000000" w:rsidRDefault="00000000" w:rsidRPr="00000000" w14:paraId="00000027">
      <w:pPr>
        <w:spacing w:line="320" w:lineRule="auto"/>
        <w:ind w:left="626" w:right="374" w:firstLine="0"/>
        <w:jc w:val="center"/>
        <w:rPr>
          <w:sz w:val="28"/>
          <w:szCs w:val="28"/>
        </w:rPr>
      </w:pPr>
      <w:r w:rsidDel="00000000" w:rsidR="00000000" w:rsidRPr="00000000">
        <w:rPr>
          <w:b w:val="1"/>
          <w:sz w:val="28"/>
          <w:szCs w:val="28"/>
          <w:rtl w:val="0"/>
        </w:rPr>
        <w:t xml:space="preserve">UNIVERSITAS PEMBANGUNAN NASIONAL ”VETERAN”</w:t>
      </w:r>
      <w:r w:rsidDel="00000000" w:rsidR="00000000" w:rsidRPr="00000000">
        <w:rPr>
          <w:rtl w:val="0"/>
        </w:rPr>
      </w:r>
    </w:p>
    <w:p w:rsidR="00000000" w:rsidDel="00000000" w:rsidP="00000000" w:rsidRDefault="00000000" w:rsidRPr="00000000" w14:paraId="00000028">
      <w:pPr>
        <w:spacing w:line="320" w:lineRule="auto"/>
        <w:ind w:left="3351" w:right="3173" w:firstLine="0"/>
        <w:jc w:val="center"/>
        <w:rPr>
          <w:sz w:val="28"/>
          <w:szCs w:val="28"/>
        </w:rPr>
      </w:pPr>
      <w:r w:rsidDel="00000000" w:rsidR="00000000" w:rsidRPr="00000000">
        <w:rPr>
          <w:b w:val="1"/>
          <w:sz w:val="28"/>
          <w:szCs w:val="28"/>
          <w:rtl w:val="0"/>
        </w:rPr>
        <w:t xml:space="preserve">YOGYAKARTA</w:t>
      </w:r>
      <w:r w:rsidDel="00000000" w:rsidR="00000000" w:rsidRPr="00000000">
        <w:rPr>
          <w:rtl w:val="0"/>
        </w:rPr>
      </w:r>
    </w:p>
    <w:p w:rsidR="00000000" w:rsidDel="00000000" w:rsidP="00000000" w:rsidRDefault="00000000" w:rsidRPr="00000000" w14:paraId="00000029">
      <w:pPr>
        <w:spacing w:before="2" w:lineRule="auto"/>
        <w:ind w:left="4096" w:right="3813" w:firstLine="0"/>
        <w:jc w:val="center"/>
        <w:rPr>
          <w:b w:val="1"/>
          <w:sz w:val="28"/>
          <w:szCs w:val="28"/>
        </w:rPr>
        <w:sectPr>
          <w:headerReference r:id="rId9" w:type="default"/>
          <w:pgSz w:h="16860" w:w="11920" w:orient="portrait"/>
          <w:pgMar w:bottom="1584" w:top="1584" w:left="1584" w:right="1296" w:header="720" w:footer="720"/>
          <w:pgNumType w:start="1"/>
        </w:sectPr>
      </w:pPr>
      <w:r w:rsidDel="00000000" w:rsidR="00000000" w:rsidRPr="00000000">
        <w:rPr>
          <w:b w:val="1"/>
          <w:sz w:val="28"/>
          <w:szCs w:val="28"/>
          <w:rtl w:val="0"/>
        </w:rPr>
        <w:t xml:space="preserve">2024</w:t>
      </w:r>
    </w:p>
    <w:p w:rsidR="00000000" w:rsidDel="00000000" w:rsidP="00000000" w:rsidRDefault="00000000" w:rsidRPr="00000000" w14:paraId="0000002A">
      <w:pPr>
        <w:spacing w:line="200" w:lineRule="auto"/>
        <w:rPr/>
      </w:pPr>
      <w:r w:rsidDel="00000000" w:rsidR="00000000" w:rsidRPr="00000000">
        <w:rPr>
          <w:rtl w:val="0"/>
        </w:rPr>
      </w:r>
    </w:p>
    <w:p w:rsidR="00000000" w:rsidDel="00000000" w:rsidP="00000000" w:rsidRDefault="00000000" w:rsidRPr="00000000" w14:paraId="0000002B">
      <w:pPr>
        <w:spacing w:line="200" w:lineRule="auto"/>
        <w:rPr/>
      </w:pPr>
      <w:r w:rsidDel="00000000" w:rsidR="00000000" w:rsidRPr="00000000">
        <w:rPr>
          <w:rtl w:val="0"/>
        </w:rPr>
      </w:r>
    </w:p>
    <w:p w:rsidR="00000000" w:rsidDel="00000000" w:rsidP="00000000" w:rsidRDefault="00000000" w:rsidRPr="00000000" w14:paraId="0000002C">
      <w:pPr>
        <w:spacing w:before="5" w:line="220" w:lineRule="auto"/>
        <w:rPr>
          <w:sz w:val="22"/>
          <w:szCs w:val="22"/>
        </w:rPr>
      </w:pPr>
      <w:r w:rsidDel="00000000" w:rsidR="00000000" w:rsidRPr="00000000">
        <w:rPr>
          <w:rtl w:val="0"/>
        </w:rPr>
      </w:r>
    </w:p>
    <w:p w:rsidR="00000000" w:rsidDel="00000000" w:rsidP="00000000" w:rsidRDefault="00000000" w:rsidRPr="00000000" w14:paraId="0000002D">
      <w:pPr>
        <w:spacing w:before="24" w:lineRule="auto"/>
        <w:ind w:left="2672" w:firstLine="0"/>
        <w:rPr>
          <w:sz w:val="28"/>
          <w:szCs w:val="28"/>
        </w:rPr>
      </w:pPr>
      <w:r w:rsidDel="00000000" w:rsidR="00000000" w:rsidRPr="00000000">
        <w:rPr>
          <w:b w:val="1"/>
          <w:sz w:val="28"/>
          <w:szCs w:val="28"/>
        </w:rPr>
        <w:pict>
          <v:shape id="_x0000_s2051" style="position:absolute;margin-left:77.88779527559053pt;margin-top:120.21464843749982pt;width:439.45pt;height:400.1pt;z-index:-251659264;mso-position-horizontal-relative:page;mso-position-vertical-relative:page;mso-position-horizontal:absolute;mso-position-vertical:absolute;" type="#_x0000_t75">
            <v:imagedata r:id="rId2" o:title=""/>
            <w10:wrap/>
          </v:shape>
        </w:pict>
      </w:r>
      <w:r w:rsidDel="00000000" w:rsidR="00000000" w:rsidRPr="00000000">
        <w:rPr>
          <w:b w:val="1"/>
          <w:sz w:val="28"/>
          <w:szCs w:val="28"/>
          <w:rtl w:val="0"/>
        </w:rPr>
        <w:t xml:space="preserve">HALAMAN PENGESAHAN</w:t>
      </w:r>
      <w:r w:rsidDel="00000000" w:rsidR="00000000" w:rsidRPr="00000000">
        <w:rPr>
          <w:rtl w:val="0"/>
        </w:rPr>
      </w:r>
    </w:p>
    <w:p w:rsidR="00000000" w:rsidDel="00000000" w:rsidP="00000000" w:rsidRDefault="00000000" w:rsidRPr="00000000" w14:paraId="0000002E">
      <w:pPr>
        <w:spacing w:line="200" w:lineRule="auto"/>
        <w:rPr/>
      </w:pPr>
      <w:r w:rsidDel="00000000" w:rsidR="00000000" w:rsidRPr="00000000">
        <w:rPr>
          <w:rtl w:val="0"/>
        </w:rPr>
      </w:r>
    </w:p>
    <w:p w:rsidR="00000000" w:rsidDel="00000000" w:rsidP="00000000" w:rsidRDefault="00000000" w:rsidRPr="00000000" w14:paraId="0000002F">
      <w:pPr>
        <w:spacing w:line="200" w:lineRule="auto"/>
        <w:rPr/>
      </w:pPr>
      <w:r w:rsidDel="00000000" w:rsidR="00000000" w:rsidRPr="00000000">
        <w:rPr>
          <w:rtl w:val="0"/>
        </w:rPr>
      </w:r>
    </w:p>
    <w:p w:rsidR="00000000" w:rsidDel="00000000" w:rsidP="00000000" w:rsidRDefault="00000000" w:rsidRPr="00000000" w14:paraId="00000030">
      <w:pPr>
        <w:spacing w:before="10" w:line="240" w:lineRule="auto"/>
        <w:rPr>
          <w:sz w:val="24"/>
          <w:szCs w:val="24"/>
        </w:rPr>
      </w:pPr>
      <w:r w:rsidDel="00000000" w:rsidR="00000000" w:rsidRPr="00000000">
        <w:rPr>
          <w:rtl w:val="0"/>
        </w:rPr>
      </w:r>
    </w:p>
    <w:p w:rsidR="00000000" w:rsidDel="00000000" w:rsidP="00000000" w:rsidRDefault="00000000" w:rsidRPr="00000000" w14:paraId="00000031">
      <w:pPr>
        <w:spacing w:line="300" w:lineRule="auto"/>
        <w:ind w:left="2581" w:firstLine="0"/>
        <w:rPr>
          <w:sz w:val="28"/>
          <w:szCs w:val="28"/>
        </w:rPr>
      </w:pPr>
      <w:r w:rsidDel="00000000" w:rsidR="00000000" w:rsidRPr="00000000">
        <w:rPr>
          <w:b w:val="1"/>
          <w:sz w:val="28"/>
          <w:szCs w:val="28"/>
          <w:vertAlign w:val="baseline"/>
          <w:rtl w:val="0"/>
        </w:rPr>
        <w:t xml:space="preserve">LAPORAN PROYEK AKHIR</w:t>
      </w:r>
      <w:r w:rsidDel="00000000" w:rsidR="00000000" w:rsidRPr="00000000">
        <w:rPr>
          <w:rtl w:val="0"/>
        </w:rPr>
      </w:r>
    </w:p>
    <w:p w:rsidR="00000000" w:rsidDel="00000000" w:rsidP="00000000" w:rsidRDefault="00000000" w:rsidRPr="00000000" w14:paraId="00000032">
      <w:pPr>
        <w:spacing w:before="5" w:line="180" w:lineRule="auto"/>
        <w:rPr>
          <w:sz w:val="18"/>
          <w:szCs w:val="18"/>
        </w:rPr>
      </w:pPr>
      <w:r w:rsidDel="00000000" w:rsidR="00000000" w:rsidRPr="00000000">
        <w:rPr>
          <w:rtl w:val="0"/>
        </w:rPr>
      </w:r>
    </w:p>
    <w:p w:rsidR="00000000" w:rsidDel="00000000" w:rsidP="00000000" w:rsidRDefault="00000000" w:rsidRPr="00000000" w14:paraId="00000033">
      <w:pPr>
        <w:spacing w:line="200" w:lineRule="auto"/>
        <w:rPr/>
      </w:pPr>
      <w:r w:rsidDel="00000000" w:rsidR="00000000" w:rsidRPr="00000000">
        <w:rPr>
          <w:rtl w:val="0"/>
        </w:rPr>
      </w:r>
    </w:p>
    <w:p w:rsidR="00000000" w:rsidDel="00000000" w:rsidP="00000000" w:rsidRDefault="00000000" w:rsidRPr="00000000" w14:paraId="00000034">
      <w:pPr>
        <w:spacing w:line="200" w:lineRule="auto"/>
        <w:rPr/>
      </w:pPr>
      <w:r w:rsidDel="00000000" w:rsidR="00000000" w:rsidRPr="00000000">
        <w:rPr>
          <w:rtl w:val="0"/>
        </w:rPr>
      </w:r>
    </w:p>
    <w:p w:rsidR="00000000" w:rsidDel="00000000" w:rsidP="00000000" w:rsidRDefault="00000000" w:rsidRPr="00000000" w14:paraId="00000035">
      <w:pPr>
        <w:spacing w:line="200" w:lineRule="auto"/>
        <w:rPr/>
      </w:pPr>
      <w:r w:rsidDel="00000000" w:rsidR="00000000" w:rsidRPr="00000000">
        <w:rPr>
          <w:rtl w:val="0"/>
        </w:rPr>
      </w:r>
    </w:p>
    <w:p w:rsidR="00000000" w:rsidDel="00000000" w:rsidP="00000000" w:rsidRDefault="00000000" w:rsidRPr="00000000" w14:paraId="00000036">
      <w:pPr>
        <w:spacing w:line="200" w:lineRule="auto"/>
        <w:rPr/>
      </w:pPr>
      <w:r w:rsidDel="00000000" w:rsidR="00000000" w:rsidRPr="00000000">
        <w:rPr>
          <w:rtl w:val="0"/>
        </w:rPr>
      </w:r>
    </w:p>
    <w:p w:rsidR="00000000" w:rsidDel="00000000" w:rsidP="00000000" w:rsidRDefault="00000000" w:rsidRPr="00000000" w14:paraId="00000037">
      <w:pPr>
        <w:spacing w:line="200" w:lineRule="auto"/>
        <w:rPr/>
      </w:pPr>
      <w:r w:rsidDel="00000000" w:rsidR="00000000" w:rsidRPr="00000000">
        <w:rPr>
          <w:rtl w:val="0"/>
        </w:rPr>
      </w:r>
    </w:p>
    <w:p w:rsidR="00000000" w:rsidDel="00000000" w:rsidP="00000000" w:rsidRDefault="00000000" w:rsidRPr="00000000" w14:paraId="00000038">
      <w:pPr>
        <w:spacing w:line="200" w:lineRule="auto"/>
        <w:rPr/>
      </w:pPr>
      <w:r w:rsidDel="00000000" w:rsidR="00000000" w:rsidRPr="00000000">
        <w:rPr>
          <w:rtl w:val="0"/>
        </w:rPr>
      </w:r>
    </w:p>
    <w:p w:rsidR="00000000" w:rsidDel="00000000" w:rsidP="00000000" w:rsidRDefault="00000000" w:rsidRPr="00000000" w14:paraId="00000039">
      <w:pPr>
        <w:spacing w:before="29" w:line="260" w:lineRule="auto"/>
        <w:ind w:left="3685" w:right="3405" w:firstLine="0"/>
        <w:jc w:val="center"/>
        <w:rPr>
          <w:sz w:val="24"/>
          <w:szCs w:val="24"/>
        </w:rPr>
        <w:sectPr>
          <w:type w:val="nextPage"/>
          <w:pgSz w:h="16860" w:w="11920" w:orient="portrait"/>
          <w:pgMar w:bottom="1584" w:top="1584" w:left="1584" w:right="1296" w:header="720" w:footer="720"/>
        </w:sectPr>
      </w:pPr>
      <w:r w:rsidDel="00000000" w:rsidR="00000000" w:rsidRPr="00000000">
        <w:rPr>
          <w:sz w:val="24"/>
          <w:szCs w:val="24"/>
          <w:vertAlign w:val="baseline"/>
          <w:rtl w:val="0"/>
        </w:rPr>
        <w:t xml:space="preserve">Disusun oleh :</w:t>
      </w:r>
      <w:r w:rsidDel="00000000" w:rsidR="00000000" w:rsidRPr="00000000">
        <w:rPr>
          <w:rtl w:val="0"/>
        </w:rPr>
      </w:r>
    </w:p>
    <w:p w:rsidR="00000000" w:rsidDel="00000000" w:rsidP="00000000" w:rsidRDefault="00000000" w:rsidRPr="00000000" w14:paraId="0000003A">
      <w:pPr>
        <w:spacing w:before="29" w:lineRule="auto"/>
        <w:jc w:val="right"/>
        <w:rPr>
          <w:sz w:val="24"/>
          <w:szCs w:val="24"/>
        </w:rPr>
      </w:pPr>
      <w:r w:rsidDel="00000000" w:rsidR="00000000" w:rsidRPr="00000000">
        <w:rPr>
          <w:i w:val="1"/>
          <w:sz w:val="24"/>
          <w:szCs w:val="24"/>
          <w:rtl w:val="0"/>
        </w:rPr>
        <w:t xml:space="preserve">Satyagraha Halim W</w:t>
      </w:r>
      <w:r w:rsidDel="00000000" w:rsidR="00000000" w:rsidRPr="00000000">
        <w:rPr>
          <w:rtl w:val="0"/>
        </w:rPr>
      </w:r>
    </w:p>
    <w:p w:rsidR="00000000" w:rsidDel="00000000" w:rsidP="00000000" w:rsidRDefault="00000000" w:rsidRPr="00000000" w14:paraId="0000003B">
      <w:pPr>
        <w:spacing w:before="31" w:line="260" w:lineRule="auto"/>
        <w:jc w:val="right"/>
        <w:rPr>
          <w:sz w:val="24"/>
          <w:szCs w:val="24"/>
        </w:rPr>
      </w:pPr>
      <w:r w:rsidDel="00000000" w:rsidR="00000000" w:rsidRPr="00000000">
        <w:rPr>
          <w:i w:val="1"/>
          <w:sz w:val="24"/>
          <w:szCs w:val="24"/>
          <w:rtl w:val="0"/>
        </w:rPr>
        <w:t xml:space="preserve">Nandisya Faiz Effendi</w:t>
      </w:r>
      <w:r w:rsidDel="00000000" w:rsidR="00000000" w:rsidRPr="00000000">
        <w:rPr>
          <w:rtl w:val="0"/>
        </w:rPr>
      </w:r>
    </w:p>
    <w:p w:rsidR="00000000" w:rsidDel="00000000" w:rsidP="00000000" w:rsidRDefault="00000000" w:rsidRPr="00000000" w14:paraId="0000003C">
      <w:pPr>
        <w:spacing w:before="29" w:lineRule="auto"/>
        <w:rPr>
          <w:sz w:val="24"/>
          <w:szCs w:val="24"/>
        </w:rPr>
      </w:pPr>
      <w:r w:rsidDel="00000000" w:rsidR="00000000" w:rsidRPr="00000000">
        <w:br w:type="column"/>
      </w:r>
      <w:r w:rsidDel="00000000" w:rsidR="00000000" w:rsidRPr="00000000">
        <w:rPr>
          <w:i w:val="1"/>
          <w:sz w:val="24"/>
          <w:szCs w:val="24"/>
          <w:rtl w:val="0"/>
        </w:rPr>
        <w:t xml:space="preserve">123220135</w:t>
      </w:r>
      <w:r w:rsidDel="00000000" w:rsidR="00000000" w:rsidRPr="00000000">
        <w:rPr>
          <w:rtl w:val="0"/>
        </w:rPr>
      </w:r>
    </w:p>
    <w:p w:rsidR="00000000" w:rsidDel="00000000" w:rsidP="00000000" w:rsidRDefault="00000000" w:rsidRPr="00000000" w14:paraId="0000003D">
      <w:pPr>
        <w:spacing w:before="31" w:line="260" w:lineRule="auto"/>
        <w:rPr>
          <w:sz w:val="24"/>
          <w:szCs w:val="24"/>
        </w:rPr>
        <w:sectPr>
          <w:type w:val="continuous"/>
          <w:pgSz w:h="16860" w:w="11920" w:orient="portrait"/>
          <w:pgMar w:bottom="1584" w:top="1584" w:left="1584" w:right="1296" w:header="720" w:footer="720"/>
          <w:cols w:equalWidth="0" w:num="2">
            <w:col w:space="2188" w:w="3418.7400000000002"/>
            <w:col w:space="0" w:w="3418.7400000000002"/>
          </w:cols>
        </w:sectPr>
      </w:pPr>
      <w:r w:rsidDel="00000000" w:rsidR="00000000" w:rsidRPr="00000000">
        <w:rPr>
          <w:i w:val="1"/>
          <w:sz w:val="24"/>
          <w:szCs w:val="24"/>
          <w:rtl w:val="0"/>
        </w:rPr>
        <w:t xml:space="preserve">123220139</w:t>
      </w:r>
      <w:r w:rsidDel="00000000" w:rsidR="00000000" w:rsidRPr="00000000">
        <w:rPr>
          <w:rtl w:val="0"/>
        </w:rPr>
      </w:r>
    </w:p>
    <w:p w:rsidR="00000000" w:rsidDel="00000000" w:rsidP="00000000" w:rsidRDefault="00000000" w:rsidRPr="00000000" w14:paraId="0000003E">
      <w:pPr>
        <w:spacing w:before="4" w:line="120" w:lineRule="auto"/>
        <w:rPr>
          <w:sz w:val="12"/>
          <w:szCs w:val="12"/>
        </w:rPr>
      </w:pPr>
      <w:r w:rsidDel="00000000" w:rsidR="00000000" w:rsidRPr="00000000">
        <w:rPr>
          <w:rtl w:val="0"/>
        </w:rPr>
      </w:r>
    </w:p>
    <w:p w:rsidR="00000000" w:rsidDel="00000000" w:rsidP="00000000" w:rsidRDefault="00000000" w:rsidRPr="00000000" w14:paraId="0000003F">
      <w:pPr>
        <w:spacing w:line="200" w:lineRule="auto"/>
        <w:rPr/>
      </w:pPr>
      <w:r w:rsidDel="00000000" w:rsidR="00000000" w:rsidRPr="00000000">
        <w:rPr>
          <w:rtl w:val="0"/>
        </w:rPr>
      </w:r>
    </w:p>
    <w:p w:rsidR="00000000" w:rsidDel="00000000" w:rsidP="00000000" w:rsidRDefault="00000000" w:rsidRPr="00000000" w14:paraId="00000040">
      <w:pPr>
        <w:spacing w:line="200" w:lineRule="auto"/>
        <w:rPr/>
      </w:pPr>
      <w:r w:rsidDel="00000000" w:rsidR="00000000" w:rsidRPr="00000000">
        <w:rPr>
          <w:rtl w:val="0"/>
        </w:rPr>
      </w:r>
    </w:p>
    <w:p w:rsidR="00000000" w:rsidDel="00000000" w:rsidP="00000000" w:rsidRDefault="00000000" w:rsidRPr="00000000" w14:paraId="00000041">
      <w:pPr>
        <w:spacing w:line="200" w:lineRule="auto"/>
        <w:rPr/>
      </w:pPr>
      <w:r w:rsidDel="00000000" w:rsidR="00000000" w:rsidRPr="00000000">
        <w:rPr>
          <w:rtl w:val="0"/>
        </w:rPr>
      </w:r>
    </w:p>
    <w:p w:rsidR="00000000" w:rsidDel="00000000" w:rsidP="00000000" w:rsidRDefault="00000000" w:rsidRPr="00000000" w14:paraId="00000042">
      <w:pPr>
        <w:spacing w:line="200" w:lineRule="auto"/>
        <w:rPr/>
      </w:pPr>
      <w:r w:rsidDel="00000000" w:rsidR="00000000" w:rsidRPr="00000000">
        <w:rPr>
          <w:rtl w:val="0"/>
        </w:rPr>
      </w:r>
    </w:p>
    <w:p w:rsidR="00000000" w:rsidDel="00000000" w:rsidP="00000000" w:rsidRDefault="00000000" w:rsidRPr="00000000" w14:paraId="00000043">
      <w:pPr>
        <w:spacing w:before="29" w:lineRule="auto"/>
        <w:ind w:left="1066" w:right="359" w:firstLine="0"/>
        <w:jc w:val="center"/>
        <w:rPr>
          <w:sz w:val="24"/>
          <w:szCs w:val="24"/>
        </w:rPr>
      </w:pPr>
      <w:r w:rsidDel="00000000" w:rsidR="00000000" w:rsidRPr="00000000">
        <w:rPr>
          <w:sz w:val="24"/>
          <w:szCs w:val="24"/>
          <w:rtl w:val="0"/>
        </w:rPr>
        <w:t xml:space="preserve">Telah Diperiksa dan Disetujui oleh Asisten Praktikum Sistem Cerdas dan</w:t>
      </w:r>
    </w:p>
    <w:p w:rsidR="00000000" w:rsidDel="00000000" w:rsidP="00000000" w:rsidRDefault="00000000" w:rsidRPr="00000000" w14:paraId="00000044">
      <w:pPr>
        <w:spacing w:before="31" w:lineRule="auto"/>
        <w:ind w:left="3508" w:right="2803" w:firstLine="0"/>
        <w:jc w:val="center"/>
        <w:rPr>
          <w:sz w:val="24"/>
          <w:szCs w:val="24"/>
        </w:rPr>
      </w:pPr>
      <w:r w:rsidDel="00000000" w:rsidR="00000000" w:rsidRPr="00000000">
        <w:rPr>
          <w:sz w:val="24"/>
          <w:szCs w:val="24"/>
          <w:rtl w:val="0"/>
        </w:rPr>
        <w:t xml:space="preserve">Pendukung Keputusan</w:t>
      </w:r>
    </w:p>
    <w:p w:rsidR="00000000" w:rsidDel="00000000" w:rsidP="00000000" w:rsidRDefault="00000000" w:rsidRPr="00000000" w14:paraId="00000045">
      <w:pPr>
        <w:spacing w:before="29" w:line="260" w:lineRule="auto"/>
        <w:ind w:left="2853" w:right="2142" w:firstLine="0"/>
        <w:jc w:val="center"/>
        <w:rPr>
          <w:sz w:val="24"/>
          <w:szCs w:val="24"/>
        </w:rPr>
      </w:pPr>
      <w:r w:rsidDel="00000000" w:rsidR="00000000" w:rsidRPr="00000000">
        <w:rPr>
          <w:sz w:val="24"/>
          <w:szCs w:val="24"/>
          <w:vertAlign w:val="baseline"/>
          <w:rtl w:val="0"/>
        </w:rPr>
        <w:t xml:space="preserve">Pada Tanggal : .................................</w:t>
      </w:r>
      <w:r w:rsidDel="00000000" w:rsidR="00000000" w:rsidRPr="00000000">
        <w:rPr>
          <w:rtl w:val="0"/>
        </w:rPr>
      </w:r>
    </w:p>
    <w:p w:rsidR="00000000" w:rsidDel="00000000" w:rsidP="00000000" w:rsidRDefault="00000000" w:rsidRPr="00000000" w14:paraId="00000046">
      <w:pPr>
        <w:spacing w:line="200" w:lineRule="auto"/>
        <w:rPr/>
      </w:pPr>
      <w:r w:rsidDel="00000000" w:rsidR="00000000" w:rsidRPr="00000000">
        <w:rPr>
          <w:rtl w:val="0"/>
        </w:rPr>
      </w:r>
    </w:p>
    <w:p w:rsidR="00000000" w:rsidDel="00000000" w:rsidP="00000000" w:rsidRDefault="00000000" w:rsidRPr="00000000" w14:paraId="00000047">
      <w:pPr>
        <w:spacing w:line="200" w:lineRule="auto"/>
        <w:rPr/>
      </w:pPr>
      <w:r w:rsidDel="00000000" w:rsidR="00000000" w:rsidRPr="00000000">
        <w:rPr>
          <w:rtl w:val="0"/>
        </w:rPr>
      </w:r>
    </w:p>
    <w:p w:rsidR="00000000" w:rsidDel="00000000" w:rsidP="00000000" w:rsidRDefault="00000000" w:rsidRPr="00000000" w14:paraId="00000048">
      <w:pPr>
        <w:spacing w:line="200" w:lineRule="auto"/>
        <w:rPr/>
      </w:pPr>
      <w:r w:rsidDel="00000000" w:rsidR="00000000" w:rsidRPr="00000000">
        <w:rPr>
          <w:rtl w:val="0"/>
        </w:rPr>
      </w:r>
    </w:p>
    <w:p w:rsidR="00000000" w:rsidDel="00000000" w:rsidP="00000000" w:rsidRDefault="00000000" w:rsidRPr="00000000" w14:paraId="00000049">
      <w:pPr>
        <w:spacing w:line="200" w:lineRule="auto"/>
        <w:rPr/>
      </w:pPr>
      <w:r w:rsidDel="00000000" w:rsidR="00000000" w:rsidRPr="00000000">
        <w:rPr>
          <w:rtl w:val="0"/>
        </w:rPr>
      </w:r>
    </w:p>
    <w:p w:rsidR="00000000" w:rsidDel="00000000" w:rsidP="00000000" w:rsidRDefault="00000000" w:rsidRPr="00000000" w14:paraId="0000004A">
      <w:pPr>
        <w:spacing w:line="200" w:lineRule="auto"/>
        <w:rPr/>
      </w:pPr>
      <w:r w:rsidDel="00000000" w:rsidR="00000000" w:rsidRPr="00000000">
        <w:rPr>
          <w:rtl w:val="0"/>
        </w:rPr>
      </w:r>
    </w:p>
    <w:p w:rsidR="00000000" w:rsidDel="00000000" w:rsidP="00000000" w:rsidRDefault="00000000" w:rsidRPr="00000000" w14:paraId="0000004B">
      <w:pPr>
        <w:spacing w:line="200" w:lineRule="auto"/>
        <w:rPr/>
      </w:pPr>
      <w:r w:rsidDel="00000000" w:rsidR="00000000" w:rsidRPr="00000000">
        <w:rPr>
          <w:rtl w:val="0"/>
        </w:rPr>
      </w:r>
    </w:p>
    <w:p w:rsidR="00000000" w:rsidDel="00000000" w:rsidP="00000000" w:rsidRDefault="00000000" w:rsidRPr="00000000" w14:paraId="0000004C">
      <w:pPr>
        <w:spacing w:line="200" w:lineRule="auto"/>
        <w:rPr/>
      </w:pPr>
      <w:r w:rsidDel="00000000" w:rsidR="00000000" w:rsidRPr="00000000">
        <w:rPr>
          <w:rtl w:val="0"/>
        </w:rPr>
      </w:r>
    </w:p>
    <w:p w:rsidR="00000000" w:rsidDel="00000000" w:rsidP="00000000" w:rsidRDefault="00000000" w:rsidRPr="00000000" w14:paraId="0000004D">
      <w:pPr>
        <w:spacing w:line="200" w:lineRule="auto"/>
        <w:rPr/>
      </w:pPr>
      <w:r w:rsidDel="00000000" w:rsidR="00000000" w:rsidRPr="00000000">
        <w:rPr>
          <w:rtl w:val="0"/>
        </w:rPr>
      </w:r>
    </w:p>
    <w:p w:rsidR="00000000" w:rsidDel="00000000" w:rsidP="00000000" w:rsidRDefault="00000000" w:rsidRPr="00000000" w14:paraId="0000004E">
      <w:pPr>
        <w:spacing w:line="200" w:lineRule="auto"/>
        <w:rPr/>
      </w:pPr>
      <w:r w:rsidDel="00000000" w:rsidR="00000000" w:rsidRPr="00000000">
        <w:rPr>
          <w:rtl w:val="0"/>
        </w:rPr>
      </w:r>
    </w:p>
    <w:sdt>
      <w:sdtPr>
        <w:lock w:val="contentLocked"/>
        <w:tag w:val="goog_rdk_1"/>
      </w:sdtPr>
      <w:sdtContent>
        <w:tbl>
          <w:tblPr>
            <w:tblStyle w:val="Table2"/>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0"/>
            <w:gridCol w:w="4520"/>
            <w:tblGridChange w:id="0">
              <w:tblGrid>
                <w:gridCol w:w="4520"/>
                <w:gridCol w:w="4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Asisten Praktikum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Asisten Praktikum</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Michele Pierce Tahya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NIM. 123220103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Denisha Kyla Azzahra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NIM. 123220130</w:t>
                </w:r>
              </w:p>
            </w:tc>
          </w:tr>
        </w:tbl>
      </w:sdtContent>
    </w:sdt>
    <w:p w:rsidR="00000000" w:rsidDel="00000000" w:rsidP="00000000" w:rsidRDefault="00000000" w:rsidRPr="00000000" w14:paraId="0000005D">
      <w:pPr>
        <w:spacing w:line="200" w:lineRule="auto"/>
        <w:rPr/>
      </w:pPr>
      <w:r w:rsidDel="00000000" w:rsidR="00000000" w:rsidRPr="00000000">
        <w:rPr>
          <w:rtl w:val="0"/>
        </w:rPr>
      </w:r>
    </w:p>
    <w:p w:rsidR="00000000" w:rsidDel="00000000" w:rsidP="00000000" w:rsidRDefault="00000000" w:rsidRPr="00000000" w14:paraId="0000005E">
      <w:pPr>
        <w:spacing w:line="200" w:lineRule="auto"/>
        <w:rPr/>
      </w:pPr>
      <w:r w:rsidDel="00000000" w:rsidR="00000000" w:rsidRPr="00000000">
        <w:rPr>
          <w:rtl w:val="0"/>
        </w:rPr>
      </w:r>
    </w:p>
    <w:p w:rsidR="00000000" w:rsidDel="00000000" w:rsidP="00000000" w:rsidRDefault="00000000" w:rsidRPr="00000000" w14:paraId="0000005F">
      <w:pPr>
        <w:spacing w:line="200" w:lineRule="auto"/>
        <w:rPr/>
      </w:pPr>
      <w:r w:rsidDel="00000000" w:rsidR="00000000" w:rsidRPr="00000000">
        <w:rPr>
          <w:rtl w:val="0"/>
        </w:rPr>
      </w:r>
    </w:p>
    <w:p w:rsidR="00000000" w:rsidDel="00000000" w:rsidP="00000000" w:rsidRDefault="00000000" w:rsidRPr="00000000" w14:paraId="00000060">
      <w:pPr>
        <w:spacing w:line="200" w:lineRule="auto"/>
        <w:rPr/>
      </w:pPr>
      <w:r w:rsidDel="00000000" w:rsidR="00000000" w:rsidRPr="00000000">
        <w:rPr>
          <w:rtl w:val="0"/>
        </w:rPr>
      </w:r>
    </w:p>
    <w:p w:rsidR="00000000" w:rsidDel="00000000" w:rsidP="00000000" w:rsidRDefault="00000000" w:rsidRPr="00000000" w14:paraId="00000061">
      <w:pPr>
        <w:spacing w:line="200" w:lineRule="auto"/>
        <w:rPr/>
      </w:pPr>
      <w:r w:rsidDel="00000000" w:rsidR="00000000" w:rsidRPr="00000000">
        <w:rPr>
          <w:rtl w:val="0"/>
        </w:rPr>
      </w:r>
    </w:p>
    <w:p w:rsidR="00000000" w:rsidDel="00000000" w:rsidP="00000000" w:rsidRDefault="00000000" w:rsidRPr="00000000" w14:paraId="00000062">
      <w:pPr>
        <w:spacing w:line="200" w:lineRule="auto"/>
        <w:rPr/>
      </w:pPr>
      <w:r w:rsidDel="00000000" w:rsidR="00000000" w:rsidRPr="00000000">
        <w:rPr>
          <w:rtl w:val="0"/>
        </w:rPr>
      </w:r>
    </w:p>
    <w:p w:rsidR="00000000" w:rsidDel="00000000" w:rsidP="00000000" w:rsidRDefault="00000000" w:rsidRPr="00000000" w14:paraId="00000063">
      <w:pPr>
        <w:spacing w:line="200" w:lineRule="auto"/>
        <w:rPr/>
      </w:pPr>
      <w:r w:rsidDel="00000000" w:rsidR="00000000" w:rsidRPr="00000000">
        <w:rPr>
          <w:rtl w:val="0"/>
        </w:rPr>
      </w:r>
    </w:p>
    <w:p w:rsidR="00000000" w:rsidDel="00000000" w:rsidP="00000000" w:rsidRDefault="00000000" w:rsidRPr="00000000" w14:paraId="00000064">
      <w:pPr>
        <w:spacing w:line="200" w:lineRule="auto"/>
        <w:rPr/>
      </w:pPr>
      <w:r w:rsidDel="00000000" w:rsidR="00000000" w:rsidRPr="00000000">
        <w:rPr>
          <w:rtl w:val="0"/>
        </w:rPr>
      </w:r>
    </w:p>
    <w:p w:rsidR="00000000" w:rsidDel="00000000" w:rsidP="00000000" w:rsidRDefault="00000000" w:rsidRPr="00000000" w14:paraId="00000065">
      <w:pPr>
        <w:spacing w:line="200" w:lineRule="auto"/>
        <w:rPr/>
      </w:pPr>
      <w:r w:rsidDel="00000000" w:rsidR="00000000" w:rsidRPr="00000000">
        <w:rPr>
          <w:rtl w:val="0"/>
        </w:rPr>
      </w:r>
    </w:p>
    <w:p w:rsidR="00000000" w:rsidDel="00000000" w:rsidP="00000000" w:rsidRDefault="00000000" w:rsidRPr="00000000" w14:paraId="00000066">
      <w:pPr>
        <w:spacing w:line="200" w:lineRule="auto"/>
        <w:rPr/>
      </w:pPr>
      <w:r w:rsidDel="00000000" w:rsidR="00000000" w:rsidRPr="00000000">
        <w:rPr>
          <w:rtl w:val="0"/>
        </w:rPr>
      </w:r>
    </w:p>
    <w:p w:rsidR="00000000" w:rsidDel="00000000" w:rsidP="00000000" w:rsidRDefault="00000000" w:rsidRPr="00000000" w14:paraId="00000067">
      <w:pPr>
        <w:spacing w:line="200" w:lineRule="auto"/>
        <w:rPr/>
      </w:pPr>
      <w:r w:rsidDel="00000000" w:rsidR="00000000" w:rsidRPr="00000000">
        <w:rPr>
          <w:rtl w:val="0"/>
        </w:rPr>
      </w:r>
    </w:p>
    <w:p w:rsidR="00000000" w:rsidDel="00000000" w:rsidP="00000000" w:rsidRDefault="00000000" w:rsidRPr="00000000" w14:paraId="00000068">
      <w:pPr>
        <w:spacing w:line="200" w:lineRule="auto"/>
        <w:rPr/>
      </w:pPr>
      <w:r w:rsidDel="00000000" w:rsidR="00000000" w:rsidRPr="00000000">
        <w:rPr>
          <w:rtl w:val="0"/>
        </w:rPr>
      </w:r>
    </w:p>
    <w:p w:rsidR="00000000" w:rsidDel="00000000" w:rsidP="00000000" w:rsidRDefault="00000000" w:rsidRPr="00000000" w14:paraId="00000069">
      <w:pPr>
        <w:spacing w:line="200" w:lineRule="auto"/>
        <w:rPr/>
      </w:pPr>
      <w:r w:rsidDel="00000000" w:rsidR="00000000" w:rsidRPr="00000000">
        <w:rPr>
          <w:rtl w:val="0"/>
        </w:rPr>
      </w:r>
    </w:p>
    <w:p w:rsidR="00000000" w:rsidDel="00000000" w:rsidP="00000000" w:rsidRDefault="00000000" w:rsidRPr="00000000" w14:paraId="0000006A">
      <w:pPr>
        <w:spacing w:line="200" w:lineRule="auto"/>
        <w:rPr/>
      </w:pPr>
      <w:r w:rsidDel="00000000" w:rsidR="00000000" w:rsidRPr="00000000">
        <w:rPr>
          <w:rtl w:val="0"/>
        </w:rPr>
      </w:r>
    </w:p>
    <w:p w:rsidR="00000000" w:rsidDel="00000000" w:rsidP="00000000" w:rsidRDefault="00000000" w:rsidRPr="00000000" w14:paraId="0000006B">
      <w:pPr>
        <w:spacing w:line="200" w:lineRule="auto"/>
        <w:rPr/>
      </w:pPr>
      <w:r w:rsidDel="00000000" w:rsidR="00000000" w:rsidRPr="00000000">
        <w:rPr>
          <w:rtl w:val="0"/>
        </w:rPr>
      </w:r>
    </w:p>
    <w:p w:rsidR="00000000" w:rsidDel="00000000" w:rsidP="00000000" w:rsidRDefault="00000000" w:rsidRPr="00000000" w14:paraId="0000006C">
      <w:pPr>
        <w:ind w:left="4312" w:right="4029" w:firstLine="0"/>
        <w:jc w:val="center"/>
        <w:rPr>
          <w:sz w:val="24"/>
          <w:szCs w:val="24"/>
        </w:rPr>
        <w:sectPr>
          <w:type w:val="continuous"/>
          <w:pgSz w:h="16860" w:w="11920" w:orient="portrait"/>
          <w:pgMar w:bottom="1584" w:top="1584" w:left="1584" w:right="1296" w:header="720" w:footer="720"/>
        </w:sectPr>
      </w:pPr>
      <w:r w:rsidDel="00000000" w:rsidR="00000000" w:rsidRPr="00000000">
        <w:rPr>
          <w:sz w:val="24"/>
          <w:szCs w:val="24"/>
          <w:rtl w:val="0"/>
        </w:rPr>
        <w:t xml:space="preserve">ii</w:t>
      </w:r>
    </w:p>
    <w:p w:rsidR="00000000" w:rsidDel="00000000" w:rsidP="00000000" w:rsidRDefault="00000000" w:rsidRPr="00000000" w14:paraId="0000006D">
      <w:pPr>
        <w:spacing w:before="97" w:lineRule="auto"/>
        <w:ind w:left="3129" w:right="3153" w:firstLine="0"/>
        <w:jc w:val="center"/>
        <w:rPr>
          <w:sz w:val="28"/>
          <w:szCs w:val="28"/>
        </w:rPr>
      </w:pPr>
      <w:r w:rsidDel="00000000" w:rsidR="00000000" w:rsidRPr="00000000">
        <w:rPr>
          <w:b w:val="1"/>
          <w:sz w:val="28"/>
          <w:szCs w:val="28"/>
          <w:rtl w:val="0"/>
        </w:rPr>
        <w:t xml:space="preserve">KATA PENGANTAR</w:t>
      </w:r>
      <w:r w:rsidDel="00000000" w:rsidR="00000000" w:rsidRPr="00000000">
        <w:rPr>
          <w:rtl w:val="0"/>
        </w:rPr>
      </w:r>
    </w:p>
    <w:p w:rsidR="00000000" w:rsidDel="00000000" w:rsidP="00000000" w:rsidRDefault="00000000" w:rsidRPr="00000000" w14:paraId="0000006E">
      <w:pPr>
        <w:spacing w:line="200" w:lineRule="auto"/>
        <w:rPr/>
      </w:pPr>
      <w:r w:rsidDel="00000000" w:rsidR="00000000" w:rsidRPr="00000000">
        <w:rPr>
          <w:rtl w:val="0"/>
        </w:rPr>
      </w:r>
    </w:p>
    <w:p w:rsidR="00000000" w:rsidDel="00000000" w:rsidP="00000000" w:rsidRDefault="00000000" w:rsidRPr="00000000" w14:paraId="0000006F">
      <w:pPr>
        <w:spacing w:line="200" w:lineRule="auto"/>
        <w:rPr/>
      </w:pPr>
      <w:r w:rsidDel="00000000" w:rsidR="00000000" w:rsidRPr="00000000">
        <w:rPr>
          <w:rtl w:val="0"/>
        </w:rPr>
      </w:r>
    </w:p>
    <w:p w:rsidR="00000000" w:rsidDel="00000000" w:rsidP="00000000" w:rsidRDefault="00000000" w:rsidRPr="00000000" w14:paraId="00000070">
      <w:pPr>
        <w:spacing w:line="359" w:lineRule="auto"/>
        <w:ind w:left="102" w:right="70" w:firstLine="720"/>
        <w:jc w:val="both"/>
        <w:rPr>
          <w:sz w:val="24"/>
          <w:szCs w:val="24"/>
        </w:rPr>
      </w:pPr>
      <w:r w:rsidDel="00000000" w:rsidR="00000000" w:rsidRPr="00000000">
        <w:rPr>
          <w:sz w:val="24"/>
          <w:szCs w:val="24"/>
          <w:rtl w:val="0"/>
        </w:rPr>
        <w:t xml:space="preserve">Puji syukur saya panjatkan kepada Tuhan Yang Maha Esa yang senantiasa mencurahkan rahmat dan hidayah-Nya sehingga saya dapat menyelesaikan praktikum Sistem Cerdas dan Pendukung Keputusan serta laporan proyek akhir praktikum yang berjudul Pemilihan </w:t>
      </w:r>
      <w:r w:rsidDel="00000000" w:rsidR="00000000" w:rsidRPr="00000000">
        <w:rPr>
          <w:i w:val="1"/>
          <w:sz w:val="24"/>
          <w:szCs w:val="24"/>
          <w:rtl w:val="0"/>
        </w:rPr>
        <w:t xml:space="preserve">Luxury Watch </w:t>
      </w:r>
      <w:r w:rsidDel="00000000" w:rsidR="00000000" w:rsidRPr="00000000">
        <w:rPr>
          <w:sz w:val="24"/>
          <w:szCs w:val="24"/>
          <w:rtl w:val="0"/>
        </w:rPr>
        <w:t xml:space="preserve">dengan Menggunakan Metode SAW.</w:t>
      </w:r>
      <w:r w:rsidDel="00000000" w:rsidR="00000000" w:rsidRPr="00000000">
        <w:rPr>
          <w:color w:val="ff0000"/>
          <w:sz w:val="24"/>
          <w:szCs w:val="24"/>
          <w:rtl w:val="0"/>
        </w:rPr>
        <w:t xml:space="preserve"> </w:t>
      </w:r>
      <w:r w:rsidDel="00000000" w:rsidR="00000000" w:rsidRPr="00000000">
        <w:rPr>
          <w:color w:val="000000"/>
          <w:sz w:val="24"/>
          <w:szCs w:val="24"/>
          <w:rtl w:val="0"/>
        </w:rPr>
        <w:t xml:space="preserve">Adapun laporan ini berisi tentang proyek akhir yang saya pilih dari hasil pembelajaran selama praktikum berlangsung.</w:t>
      </w:r>
      <w:r w:rsidDel="00000000" w:rsidR="00000000" w:rsidRPr="00000000">
        <w:rPr>
          <w:rtl w:val="0"/>
        </w:rPr>
      </w:r>
    </w:p>
    <w:p w:rsidR="00000000" w:rsidDel="00000000" w:rsidP="00000000" w:rsidRDefault="00000000" w:rsidRPr="00000000" w14:paraId="00000071">
      <w:pPr>
        <w:spacing w:before="11" w:line="359" w:lineRule="auto"/>
        <w:ind w:left="102" w:right="77" w:firstLine="720"/>
        <w:jc w:val="both"/>
        <w:rPr>
          <w:sz w:val="24"/>
          <w:szCs w:val="24"/>
        </w:rPr>
      </w:pPr>
      <w:r w:rsidDel="00000000" w:rsidR="00000000" w:rsidRPr="00000000">
        <w:rPr>
          <w:sz w:val="24"/>
          <w:szCs w:val="24"/>
          <w:rtl w:val="0"/>
        </w:rPr>
        <w:t xml:space="preserve">Tidak lupa ucapan terimakasih kepada asisten dosen yang selalu membimbing dan mengajari saya dalam melaksanakan praktikum dan dalam menyusun laporan ini. Laporan ini masih sangat jauh dari kesempurnaan, oleh karena itu kritik serta saran yang membangun saya harapkan untuk menyempurnakan laporan akhir ini.</w:t>
      </w:r>
    </w:p>
    <w:p w:rsidR="00000000" w:rsidDel="00000000" w:rsidP="00000000" w:rsidRDefault="00000000" w:rsidRPr="00000000" w14:paraId="00000072">
      <w:pPr>
        <w:spacing w:before="4" w:line="360" w:lineRule="auto"/>
        <w:ind w:left="102" w:right="73" w:firstLine="720"/>
        <w:jc w:val="both"/>
        <w:rPr>
          <w:sz w:val="24"/>
          <w:szCs w:val="24"/>
        </w:rPr>
      </w:pPr>
      <w:r w:rsidDel="00000000" w:rsidR="00000000" w:rsidRPr="00000000">
        <w:rPr>
          <w:sz w:val="24"/>
          <w:szCs w:val="24"/>
          <w:rtl w:val="0"/>
        </w:rPr>
        <w:t xml:space="preserve">Atas perhatian dari semua pihak yang membantu penulisan ini, saya ucapkan terimakasih. Semoga laporan ini dapat dipergunakan seperlunya.</w:t>
      </w:r>
    </w:p>
    <w:p w:rsidR="00000000" w:rsidDel="00000000" w:rsidP="00000000" w:rsidRDefault="00000000" w:rsidRPr="00000000" w14:paraId="00000073">
      <w:pPr>
        <w:spacing w:line="200" w:lineRule="auto"/>
        <w:rPr/>
      </w:pPr>
      <w:r w:rsidDel="00000000" w:rsidR="00000000" w:rsidRPr="00000000">
        <w:rPr>
          <w:rtl w:val="0"/>
        </w:rPr>
      </w:r>
    </w:p>
    <w:p w:rsidR="00000000" w:rsidDel="00000000" w:rsidP="00000000" w:rsidRDefault="00000000" w:rsidRPr="00000000" w14:paraId="00000074">
      <w:pPr>
        <w:spacing w:before="16" w:line="200" w:lineRule="auto"/>
        <w:rPr/>
      </w:pPr>
      <w:r w:rsidDel="00000000" w:rsidR="00000000" w:rsidRPr="00000000">
        <w:rPr>
          <w:rtl w:val="0"/>
        </w:rPr>
      </w:r>
    </w:p>
    <w:p w:rsidR="00000000" w:rsidDel="00000000" w:rsidP="00000000" w:rsidRDefault="00000000" w:rsidRPr="00000000" w14:paraId="00000075">
      <w:pPr>
        <w:ind w:left="5760" w:firstLine="720"/>
        <w:rPr>
          <w:sz w:val="24"/>
          <w:szCs w:val="24"/>
        </w:rPr>
      </w:pPr>
      <w:r w:rsidDel="00000000" w:rsidR="00000000" w:rsidRPr="00000000">
        <w:rPr>
          <w:sz w:val="24"/>
          <w:szCs w:val="24"/>
          <w:rtl w:val="0"/>
        </w:rPr>
        <w:t xml:space="preserve">Yogyakarta, 19 Mei 2024</w:t>
      </w:r>
      <w:r w:rsidDel="00000000" w:rsidR="00000000" w:rsidRPr="00000000">
        <w:rPr>
          <w:rtl w:val="0"/>
        </w:rPr>
      </w:r>
    </w:p>
    <w:p w:rsidR="00000000" w:rsidDel="00000000" w:rsidP="00000000" w:rsidRDefault="00000000" w:rsidRPr="00000000" w14:paraId="00000076">
      <w:pPr>
        <w:spacing w:line="180" w:lineRule="auto"/>
        <w:rPr>
          <w:sz w:val="18"/>
          <w:szCs w:val="18"/>
        </w:rPr>
      </w:pPr>
      <w:r w:rsidDel="00000000" w:rsidR="00000000" w:rsidRPr="00000000">
        <w:rPr>
          <w:rtl w:val="0"/>
        </w:rPr>
      </w:r>
    </w:p>
    <w:p w:rsidR="00000000" w:rsidDel="00000000" w:rsidP="00000000" w:rsidRDefault="00000000" w:rsidRPr="00000000" w14:paraId="00000077">
      <w:pPr>
        <w:spacing w:line="200" w:lineRule="auto"/>
        <w:rPr/>
      </w:pPr>
      <w:r w:rsidDel="00000000" w:rsidR="00000000" w:rsidRPr="00000000">
        <w:rPr>
          <w:rtl w:val="0"/>
        </w:rPr>
      </w:r>
    </w:p>
    <w:p w:rsidR="00000000" w:rsidDel="00000000" w:rsidP="00000000" w:rsidRDefault="00000000" w:rsidRPr="00000000" w14:paraId="00000078">
      <w:pPr>
        <w:spacing w:line="200" w:lineRule="auto"/>
        <w:rPr/>
      </w:pPr>
      <w:r w:rsidDel="00000000" w:rsidR="00000000" w:rsidRPr="00000000">
        <w:rPr>
          <w:rtl w:val="0"/>
        </w:rPr>
      </w:r>
    </w:p>
    <w:p w:rsidR="00000000" w:rsidDel="00000000" w:rsidP="00000000" w:rsidRDefault="00000000" w:rsidRPr="00000000" w14:paraId="00000079">
      <w:pPr>
        <w:spacing w:line="200" w:lineRule="auto"/>
        <w:rPr/>
      </w:pPr>
      <w:r w:rsidDel="00000000" w:rsidR="00000000" w:rsidRPr="00000000">
        <w:rPr>
          <w:rtl w:val="0"/>
        </w:rPr>
      </w:r>
    </w:p>
    <w:p w:rsidR="00000000" w:rsidDel="00000000" w:rsidP="00000000" w:rsidRDefault="00000000" w:rsidRPr="00000000" w14:paraId="0000007A">
      <w:pPr>
        <w:spacing w:line="200" w:lineRule="auto"/>
        <w:rPr/>
      </w:pPr>
      <w:r w:rsidDel="00000000" w:rsidR="00000000" w:rsidRPr="00000000">
        <w:rPr>
          <w:rtl w:val="0"/>
        </w:rPr>
      </w:r>
    </w:p>
    <w:p w:rsidR="00000000" w:rsidDel="00000000" w:rsidP="00000000" w:rsidRDefault="00000000" w:rsidRPr="00000000" w14:paraId="0000007B">
      <w:pPr>
        <w:spacing w:line="200" w:lineRule="auto"/>
        <w:rPr/>
      </w:pPr>
      <w:r w:rsidDel="00000000" w:rsidR="00000000" w:rsidRPr="00000000">
        <w:rPr>
          <w:rtl w:val="0"/>
        </w:rPr>
      </w:r>
    </w:p>
    <w:p w:rsidR="00000000" w:rsidDel="00000000" w:rsidP="00000000" w:rsidRDefault="00000000" w:rsidRPr="00000000" w14:paraId="0000007C">
      <w:pPr>
        <w:spacing w:line="200" w:lineRule="auto"/>
        <w:rPr/>
      </w:pPr>
      <w:r w:rsidDel="00000000" w:rsidR="00000000" w:rsidRPr="00000000">
        <w:rPr>
          <w:rtl w:val="0"/>
        </w:rPr>
      </w:r>
    </w:p>
    <w:p w:rsidR="00000000" w:rsidDel="00000000" w:rsidP="00000000" w:rsidRDefault="00000000" w:rsidRPr="00000000" w14:paraId="0000007D">
      <w:pPr>
        <w:ind w:right="1132"/>
        <w:jc w:val="right"/>
        <w:rPr>
          <w:sz w:val="24"/>
          <w:szCs w:val="24"/>
        </w:rPr>
        <w:sectPr>
          <w:headerReference r:id="rId10" w:type="default"/>
          <w:footerReference r:id="rId11" w:type="default"/>
          <w:type w:val="nextPage"/>
          <w:pgSz w:h="16860" w:w="11920" w:orient="portrait"/>
          <w:pgMar w:bottom="1584" w:top="1584" w:left="1584" w:right="1296" w:header="0" w:footer="759"/>
          <w:pgNumType w:start="1"/>
        </w:sectPr>
      </w:pPr>
      <w:r w:rsidDel="00000000" w:rsidR="00000000" w:rsidRPr="00000000">
        <w:rPr>
          <w:sz w:val="24"/>
          <w:szCs w:val="24"/>
          <w:rtl w:val="0"/>
        </w:rPr>
        <w:t xml:space="preserve">     Penyusun</w:t>
      </w:r>
    </w:p>
    <w:p w:rsidR="00000000" w:rsidDel="00000000" w:rsidP="00000000" w:rsidRDefault="00000000" w:rsidRPr="00000000" w14:paraId="0000007E">
      <w:pPr>
        <w:spacing w:before="2" w:line="280" w:lineRule="auto"/>
        <w:rPr>
          <w:sz w:val="28"/>
          <w:szCs w:val="28"/>
        </w:rPr>
      </w:pPr>
      <w:r w:rsidDel="00000000" w:rsidR="00000000" w:rsidRPr="00000000">
        <w:rPr>
          <w:rtl w:val="0"/>
        </w:rPr>
      </w:r>
    </w:p>
    <w:p w:rsidR="00000000" w:rsidDel="00000000" w:rsidP="00000000" w:rsidRDefault="00000000" w:rsidRPr="00000000" w14:paraId="0000007F">
      <w:pPr>
        <w:spacing w:before="24" w:lineRule="auto"/>
        <w:ind w:left="3670" w:right="3532" w:firstLine="0"/>
        <w:jc w:val="center"/>
        <w:rPr>
          <w:sz w:val="28"/>
          <w:szCs w:val="28"/>
        </w:rPr>
      </w:pPr>
      <w:r w:rsidDel="00000000" w:rsidR="00000000" w:rsidRPr="00000000">
        <w:rPr>
          <w:b w:val="1"/>
          <w:sz w:val="28"/>
          <w:szCs w:val="28"/>
          <w:rtl w:val="0"/>
        </w:rPr>
        <w:t xml:space="preserve">DAFTAR ISI</w:t>
      </w:r>
      <w:r w:rsidDel="00000000" w:rsidR="00000000" w:rsidRPr="00000000">
        <w:rPr>
          <w:rtl w:val="0"/>
        </w:rPr>
      </w:r>
    </w:p>
    <w:p w:rsidR="00000000" w:rsidDel="00000000" w:rsidP="00000000" w:rsidRDefault="00000000" w:rsidRPr="00000000" w14:paraId="00000080">
      <w:pPr>
        <w:spacing w:before="4" w:line="160" w:lineRule="auto"/>
        <w:rPr>
          <w:sz w:val="16"/>
          <w:szCs w:val="16"/>
        </w:rPr>
      </w:pPr>
      <w:r w:rsidDel="00000000" w:rsidR="00000000" w:rsidRPr="00000000">
        <w:rPr>
          <w:rtl w:val="0"/>
        </w:rPr>
      </w:r>
    </w:p>
    <w:p w:rsidR="00000000" w:rsidDel="00000000" w:rsidP="00000000" w:rsidRDefault="00000000" w:rsidRPr="00000000" w14:paraId="00000081">
      <w:pPr>
        <w:spacing w:line="360" w:lineRule="auto"/>
        <w:ind w:left="142" w:right="78" w:firstLine="0"/>
        <w:rPr>
          <w:sz w:val="24"/>
          <w:szCs w:val="24"/>
        </w:rPr>
      </w:pPr>
      <w:r w:rsidDel="00000000" w:rsidR="00000000" w:rsidRPr="00000000">
        <w:rPr>
          <w:sz w:val="24"/>
          <w:szCs w:val="24"/>
          <w:rtl w:val="0"/>
        </w:rPr>
        <w:t xml:space="preserve">HALAMAN JUDUL ......................................................................................................... i HALAMAN PENGESAHAN ............................................................................................ ii KATA PENGANTAR....................................................................................................... iii DAFTAR ISI ..................................................................................................................... iv JUDUL PROYEK AKHIR................................................................................................ 1</w:t>
      </w:r>
    </w:p>
    <w:p w:rsidR="00000000" w:rsidDel="00000000" w:rsidP="00000000" w:rsidRDefault="00000000" w:rsidRPr="00000000" w14:paraId="00000082">
      <w:pPr>
        <w:spacing w:before="6" w:lineRule="auto"/>
        <w:ind w:left="142" w:firstLine="0"/>
        <w:rPr>
          <w:sz w:val="24"/>
          <w:szCs w:val="24"/>
        </w:rPr>
      </w:pPr>
      <w:r w:rsidDel="00000000" w:rsidR="00000000" w:rsidRPr="00000000">
        <w:rPr>
          <w:sz w:val="24"/>
          <w:szCs w:val="24"/>
          <w:rtl w:val="0"/>
        </w:rPr>
        <w:t xml:space="preserve">BAB I PENDAHULUAN ................................................................................................. 2</w:t>
      </w:r>
    </w:p>
    <w:p w:rsidR="00000000" w:rsidDel="00000000" w:rsidP="00000000" w:rsidRDefault="00000000" w:rsidRPr="00000000" w14:paraId="00000083">
      <w:pPr>
        <w:spacing w:before="4" w:line="120" w:lineRule="auto"/>
        <w:rPr>
          <w:sz w:val="13"/>
          <w:szCs w:val="13"/>
        </w:rPr>
      </w:pPr>
      <w:r w:rsidDel="00000000" w:rsidR="00000000" w:rsidRPr="00000000">
        <w:rPr>
          <w:rtl w:val="0"/>
        </w:rPr>
      </w:r>
    </w:p>
    <w:p w:rsidR="00000000" w:rsidDel="00000000" w:rsidP="00000000" w:rsidRDefault="00000000" w:rsidRPr="00000000" w14:paraId="00000084">
      <w:pPr>
        <w:ind w:left="464" w:right="163" w:firstLine="0"/>
        <w:jc w:val="center"/>
        <w:rPr>
          <w:sz w:val="24"/>
          <w:szCs w:val="24"/>
        </w:rPr>
      </w:pPr>
      <w:r w:rsidDel="00000000" w:rsidR="00000000" w:rsidRPr="00000000">
        <w:rPr>
          <w:sz w:val="24"/>
          <w:szCs w:val="24"/>
          <w:rtl w:val="0"/>
        </w:rPr>
        <w:t xml:space="preserve">1.1 Latar Belakang Masalah ........................................................................................ 2</w:t>
      </w:r>
    </w:p>
    <w:p w:rsidR="00000000" w:rsidDel="00000000" w:rsidP="00000000" w:rsidRDefault="00000000" w:rsidRPr="00000000" w14:paraId="00000085">
      <w:pPr>
        <w:spacing w:before="7" w:line="120" w:lineRule="auto"/>
        <w:rPr>
          <w:sz w:val="13"/>
          <w:szCs w:val="13"/>
        </w:rPr>
      </w:pPr>
      <w:r w:rsidDel="00000000" w:rsidR="00000000" w:rsidRPr="00000000">
        <w:rPr>
          <w:rtl w:val="0"/>
        </w:rPr>
      </w:r>
    </w:p>
    <w:p w:rsidR="00000000" w:rsidDel="00000000" w:rsidP="00000000" w:rsidRDefault="00000000" w:rsidRPr="00000000" w14:paraId="00000086">
      <w:pPr>
        <w:ind w:left="464" w:right="163" w:firstLine="0"/>
        <w:jc w:val="center"/>
        <w:rPr>
          <w:sz w:val="24"/>
          <w:szCs w:val="24"/>
        </w:rPr>
      </w:pPr>
      <w:r w:rsidDel="00000000" w:rsidR="00000000" w:rsidRPr="00000000">
        <w:rPr>
          <w:sz w:val="24"/>
          <w:szCs w:val="24"/>
          <w:rtl w:val="0"/>
        </w:rPr>
        <w:t xml:space="preserve">1.2 Tujuan Proyek Akhir ............................................................................................. 2</w:t>
      </w:r>
    </w:p>
    <w:p w:rsidR="00000000" w:rsidDel="00000000" w:rsidP="00000000" w:rsidRDefault="00000000" w:rsidRPr="00000000" w14:paraId="00000087">
      <w:pPr>
        <w:spacing w:before="9" w:line="120" w:lineRule="auto"/>
        <w:rPr>
          <w:sz w:val="13"/>
          <w:szCs w:val="13"/>
        </w:rPr>
      </w:pPr>
      <w:r w:rsidDel="00000000" w:rsidR="00000000" w:rsidRPr="00000000">
        <w:rPr>
          <w:rtl w:val="0"/>
        </w:rPr>
      </w:r>
    </w:p>
    <w:p w:rsidR="00000000" w:rsidDel="00000000" w:rsidP="00000000" w:rsidRDefault="00000000" w:rsidRPr="00000000" w14:paraId="00000088">
      <w:pPr>
        <w:ind w:left="464" w:right="163" w:firstLine="0"/>
        <w:jc w:val="center"/>
        <w:rPr>
          <w:sz w:val="24"/>
          <w:szCs w:val="24"/>
        </w:rPr>
      </w:pPr>
      <w:r w:rsidDel="00000000" w:rsidR="00000000" w:rsidRPr="00000000">
        <w:rPr>
          <w:sz w:val="24"/>
          <w:szCs w:val="24"/>
          <w:rtl w:val="0"/>
        </w:rPr>
        <w:t xml:space="preserve">1.3 Manfaat Proyek Akhir ........................................................................................... 2</w:t>
      </w:r>
    </w:p>
    <w:p w:rsidR="00000000" w:rsidDel="00000000" w:rsidP="00000000" w:rsidRDefault="00000000" w:rsidRPr="00000000" w14:paraId="00000089">
      <w:pPr>
        <w:spacing w:before="2" w:line="140" w:lineRule="auto"/>
        <w:rPr>
          <w:sz w:val="14"/>
          <w:szCs w:val="14"/>
        </w:rPr>
      </w:pPr>
      <w:r w:rsidDel="00000000" w:rsidR="00000000" w:rsidRPr="00000000">
        <w:rPr>
          <w:rtl w:val="0"/>
        </w:rPr>
      </w:r>
    </w:p>
    <w:p w:rsidR="00000000" w:rsidDel="00000000" w:rsidP="00000000" w:rsidRDefault="00000000" w:rsidRPr="00000000" w14:paraId="0000008A">
      <w:pPr>
        <w:ind w:left="142" w:firstLine="0"/>
        <w:rPr>
          <w:sz w:val="24"/>
          <w:szCs w:val="24"/>
        </w:rPr>
      </w:pPr>
      <w:r w:rsidDel="00000000" w:rsidR="00000000" w:rsidRPr="00000000">
        <w:rPr>
          <w:sz w:val="24"/>
          <w:szCs w:val="24"/>
          <w:rtl w:val="0"/>
        </w:rPr>
        <w:t xml:space="preserve">BAB II PEMBAHASAN................................................................................................... 3</w:t>
      </w:r>
    </w:p>
    <w:p w:rsidR="00000000" w:rsidDel="00000000" w:rsidP="00000000" w:rsidRDefault="00000000" w:rsidRPr="00000000" w14:paraId="0000008B">
      <w:pPr>
        <w:spacing w:before="7" w:line="120" w:lineRule="auto"/>
        <w:rPr>
          <w:sz w:val="13"/>
          <w:szCs w:val="13"/>
        </w:rPr>
      </w:pPr>
      <w:r w:rsidDel="00000000" w:rsidR="00000000" w:rsidRPr="00000000">
        <w:rPr>
          <w:rtl w:val="0"/>
        </w:rPr>
      </w:r>
    </w:p>
    <w:p w:rsidR="00000000" w:rsidDel="00000000" w:rsidP="00000000" w:rsidRDefault="00000000" w:rsidRPr="00000000" w14:paraId="0000008C">
      <w:pPr>
        <w:ind w:left="464" w:right="163" w:firstLine="0"/>
        <w:jc w:val="center"/>
        <w:rPr>
          <w:sz w:val="24"/>
          <w:szCs w:val="24"/>
        </w:rPr>
      </w:pPr>
      <w:r w:rsidDel="00000000" w:rsidR="00000000" w:rsidRPr="00000000">
        <w:rPr>
          <w:sz w:val="24"/>
          <w:szCs w:val="24"/>
          <w:rtl w:val="0"/>
        </w:rPr>
        <w:t xml:space="preserve">2.1 Dasar Teori ............................................................................................................ 3</w:t>
      </w:r>
    </w:p>
    <w:p w:rsidR="00000000" w:rsidDel="00000000" w:rsidP="00000000" w:rsidRDefault="00000000" w:rsidRPr="00000000" w14:paraId="0000008D">
      <w:pPr>
        <w:spacing w:before="7" w:line="120" w:lineRule="auto"/>
        <w:rPr>
          <w:sz w:val="13"/>
          <w:szCs w:val="13"/>
        </w:rPr>
      </w:pPr>
      <w:r w:rsidDel="00000000" w:rsidR="00000000" w:rsidRPr="00000000">
        <w:rPr>
          <w:rtl w:val="0"/>
        </w:rPr>
      </w:r>
    </w:p>
    <w:p w:rsidR="00000000" w:rsidDel="00000000" w:rsidP="00000000" w:rsidRDefault="00000000" w:rsidRPr="00000000" w14:paraId="0000008E">
      <w:pPr>
        <w:ind w:left="464" w:right="163" w:firstLine="0"/>
        <w:jc w:val="center"/>
        <w:rPr>
          <w:sz w:val="24"/>
          <w:szCs w:val="24"/>
        </w:rPr>
      </w:pPr>
      <w:r w:rsidDel="00000000" w:rsidR="00000000" w:rsidRPr="00000000">
        <w:rPr>
          <w:sz w:val="24"/>
          <w:szCs w:val="24"/>
          <w:rtl w:val="0"/>
        </w:rPr>
        <w:t xml:space="preserve">2.2 Deskripsi Umum Proyek Akhir ............................................................................. 3</w:t>
      </w:r>
    </w:p>
    <w:p w:rsidR="00000000" w:rsidDel="00000000" w:rsidP="00000000" w:rsidRDefault="00000000" w:rsidRPr="00000000" w14:paraId="0000008F">
      <w:pPr>
        <w:spacing w:before="7" w:line="120" w:lineRule="auto"/>
        <w:rPr>
          <w:sz w:val="13"/>
          <w:szCs w:val="13"/>
        </w:rPr>
      </w:pPr>
      <w:r w:rsidDel="00000000" w:rsidR="00000000" w:rsidRPr="00000000">
        <w:rPr>
          <w:rtl w:val="0"/>
        </w:rPr>
      </w:r>
    </w:p>
    <w:p w:rsidR="00000000" w:rsidDel="00000000" w:rsidP="00000000" w:rsidRDefault="00000000" w:rsidRPr="00000000" w14:paraId="00000090">
      <w:pPr>
        <w:ind w:left="464" w:right="163" w:firstLine="0"/>
        <w:jc w:val="center"/>
        <w:rPr>
          <w:sz w:val="24"/>
          <w:szCs w:val="24"/>
        </w:rPr>
      </w:pPr>
      <w:r w:rsidDel="00000000" w:rsidR="00000000" w:rsidRPr="00000000">
        <w:rPr>
          <w:sz w:val="24"/>
          <w:szCs w:val="24"/>
          <w:rtl w:val="0"/>
        </w:rPr>
        <w:t xml:space="preserve">2.3 Inti Pembahasan..................................................................................................... 3</w:t>
      </w:r>
    </w:p>
    <w:p w:rsidR="00000000" w:rsidDel="00000000" w:rsidP="00000000" w:rsidRDefault="00000000" w:rsidRPr="00000000" w14:paraId="00000091">
      <w:pPr>
        <w:spacing w:before="2" w:line="140" w:lineRule="auto"/>
        <w:rPr>
          <w:sz w:val="14"/>
          <w:szCs w:val="14"/>
        </w:rPr>
      </w:pPr>
      <w:r w:rsidDel="00000000" w:rsidR="00000000" w:rsidRPr="00000000">
        <w:rPr>
          <w:rtl w:val="0"/>
        </w:rPr>
      </w:r>
    </w:p>
    <w:p w:rsidR="00000000" w:rsidDel="00000000" w:rsidP="00000000" w:rsidRDefault="00000000" w:rsidRPr="00000000" w14:paraId="00000092">
      <w:pPr>
        <w:ind w:left="202" w:firstLine="0"/>
        <w:rPr>
          <w:sz w:val="24"/>
          <w:szCs w:val="24"/>
        </w:rPr>
      </w:pPr>
      <w:r w:rsidDel="00000000" w:rsidR="00000000" w:rsidRPr="00000000">
        <w:rPr>
          <w:sz w:val="24"/>
          <w:szCs w:val="24"/>
          <w:rtl w:val="0"/>
        </w:rPr>
        <w:t xml:space="preserve">BAB III JADWAL PENGERJAAN DAN PEMBAGIAN TUGAS ................................. 3</w:t>
      </w:r>
    </w:p>
    <w:p w:rsidR="00000000" w:rsidDel="00000000" w:rsidP="00000000" w:rsidRDefault="00000000" w:rsidRPr="00000000" w14:paraId="00000093">
      <w:pPr>
        <w:spacing w:before="7" w:line="120" w:lineRule="auto"/>
        <w:rPr>
          <w:sz w:val="13"/>
          <w:szCs w:val="13"/>
        </w:rPr>
      </w:pPr>
      <w:r w:rsidDel="00000000" w:rsidR="00000000" w:rsidRPr="00000000">
        <w:rPr>
          <w:rtl w:val="0"/>
        </w:rPr>
      </w:r>
    </w:p>
    <w:p w:rsidR="00000000" w:rsidDel="00000000" w:rsidP="00000000" w:rsidRDefault="00000000" w:rsidRPr="00000000" w14:paraId="00000094">
      <w:pPr>
        <w:ind w:left="205" w:right="163" w:firstLine="0"/>
        <w:jc w:val="center"/>
        <w:rPr>
          <w:sz w:val="24"/>
          <w:szCs w:val="24"/>
        </w:rPr>
      </w:pPr>
      <w:r w:rsidDel="00000000" w:rsidR="00000000" w:rsidRPr="00000000">
        <w:rPr>
          <w:sz w:val="24"/>
          <w:szCs w:val="24"/>
          <w:rtl w:val="0"/>
        </w:rPr>
        <w:t xml:space="preserve">1. 3.1 Jadwal Pengerjaan.................................................................................................. 4</w:t>
      </w:r>
    </w:p>
    <w:p w:rsidR="00000000" w:rsidDel="00000000" w:rsidP="00000000" w:rsidRDefault="00000000" w:rsidRPr="00000000" w14:paraId="00000095">
      <w:pPr>
        <w:spacing w:before="7" w:line="120" w:lineRule="auto"/>
        <w:rPr>
          <w:sz w:val="13"/>
          <w:szCs w:val="13"/>
        </w:rPr>
      </w:pPr>
      <w:r w:rsidDel="00000000" w:rsidR="00000000" w:rsidRPr="00000000">
        <w:rPr>
          <w:rtl w:val="0"/>
        </w:rPr>
      </w:r>
    </w:p>
    <w:p w:rsidR="00000000" w:rsidDel="00000000" w:rsidP="00000000" w:rsidRDefault="00000000" w:rsidRPr="00000000" w14:paraId="00000096">
      <w:pPr>
        <w:ind w:left="101" w:firstLine="0"/>
        <w:rPr>
          <w:sz w:val="24"/>
          <w:szCs w:val="24"/>
        </w:rPr>
      </w:pPr>
      <w:r w:rsidDel="00000000" w:rsidR="00000000" w:rsidRPr="00000000">
        <w:rPr>
          <w:sz w:val="24"/>
          <w:szCs w:val="24"/>
          <w:rtl w:val="0"/>
        </w:rPr>
        <w:t xml:space="preserve">2.   3.2 Pembagian Tugas ................................................................................................... 4</w:t>
      </w:r>
    </w:p>
    <w:p w:rsidR="00000000" w:rsidDel="00000000" w:rsidP="00000000" w:rsidRDefault="00000000" w:rsidRPr="00000000" w14:paraId="00000097">
      <w:pPr>
        <w:spacing w:before="7" w:line="120" w:lineRule="auto"/>
        <w:rPr>
          <w:sz w:val="13"/>
          <w:szCs w:val="13"/>
        </w:rPr>
      </w:pPr>
      <w:r w:rsidDel="00000000" w:rsidR="00000000" w:rsidRPr="00000000">
        <w:rPr>
          <w:rtl w:val="0"/>
        </w:rPr>
      </w:r>
    </w:p>
    <w:p w:rsidR="00000000" w:rsidDel="00000000" w:rsidP="00000000" w:rsidRDefault="00000000" w:rsidRPr="00000000" w14:paraId="00000098">
      <w:pPr>
        <w:ind w:left="142" w:firstLine="0"/>
        <w:rPr>
          <w:sz w:val="24"/>
          <w:szCs w:val="24"/>
        </w:rPr>
      </w:pPr>
      <w:r w:rsidDel="00000000" w:rsidR="00000000" w:rsidRPr="00000000">
        <w:rPr>
          <w:sz w:val="24"/>
          <w:szCs w:val="24"/>
          <w:rtl w:val="0"/>
        </w:rPr>
        <w:t xml:space="preserve">BAB IV KESIMPULAN DAN SARAN........................................................................... 5</w:t>
      </w:r>
    </w:p>
    <w:p w:rsidR="00000000" w:rsidDel="00000000" w:rsidP="00000000" w:rsidRDefault="00000000" w:rsidRPr="00000000" w14:paraId="00000099">
      <w:pPr>
        <w:spacing w:before="9" w:line="120" w:lineRule="auto"/>
        <w:rPr>
          <w:sz w:val="13"/>
          <w:szCs w:val="13"/>
        </w:rPr>
      </w:pPr>
      <w:r w:rsidDel="00000000" w:rsidR="00000000" w:rsidRPr="00000000">
        <w:rPr>
          <w:rtl w:val="0"/>
        </w:rPr>
      </w:r>
    </w:p>
    <w:p w:rsidR="00000000" w:rsidDel="00000000" w:rsidP="00000000" w:rsidRDefault="00000000" w:rsidRPr="00000000" w14:paraId="0000009A">
      <w:pPr>
        <w:ind w:left="464" w:right="163" w:firstLine="0"/>
        <w:jc w:val="center"/>
        <w:rPr>
          <w:sz w:val="24"/>
          <w:szCs w:val="24"/>
        </w:rPr>
      </w:pPr>
      <w:r w:rsidDel="00000000" w:rsidR="00000000" w:rsidRPr="00000000">
        <w:rPr>
          <w:sz w:val="24"/>
          <w:szCs w:val="24"/>
          <w:rtl w:val="0"/>
        </w:rPr>
        <w:t xml:space="preserve">4.1 Kesimpulan............................................................................................................ 5</w:t>
      </w:r>
    </w:p>
    <w:p w:rsidR="00000000" w:rsidDel="00000000" w:rsidP="00000000" w:rsidRDefault="00000000" w:rsidRPr="00000000" w14:paraId="0000009B">
      <w:pPr>
        <w:spacing w:before="4" w:line="120" w:lineRule="auto"/>
        <w:rPr>
          <w:sz w:val="13"/>
          <w:szCs w:val="13"/>
        </w:rPr>
      </w:pPr>
      <w:r w:rsidDel="00000000" w:rsidR="00000000" w:rsidRPr="00000000">
        <w:rPr>
          <w:rtl w:val="0"/>
        </w:rPr>
      </w:r>
    </w:p>
    <w:p w:rsidR="00000000" w:rsidDel="00000000" w:rsidP="00000000" w:rsidRDefault="00000000" w:rsidRPr="00000000" w14:paraId="0000009C">
      <w:pPr>
        <w:ind w:left="464" w:right="163" w:firstLine="0"/>
        <w:jc w:val="center"/>
        <w:rPr>
          <w:sz w:val="24"/>
          <w:szCs w:val="24"/>
        </w:rPr>
      </w:pPr>
      <w:r w:rsidDel="00000000" w:rsidR="00000000" w:rsidRPr="00000000">
        <w:rPr>
          <w:sz w:val="24"/>
          <w:szCs w:val="24"/>
          <w:rtl w:val="0"/>
        </w:rPr>
        <w:t xml:space="preserve">4.2 Saran ...................................................................................................................... 5</w:t>
      </w:r>
    </w:p>
    <w:p w:rsidR="00000000" w:rsidDel="00000000" w:rsidP="00000000" w:rsidRDefault="00000000" w:rsidRPr="00000000" w14:paraId="0000009D">
      <w:pPr>
        <w:spacing w:before="2" w:line="140" w:lineRule="auto"/>
        <w:rPr>
          <w:sz w:val="14"/>
          <w:szCs w:val="14"/>
        </w:rPr>
      </w:pPr>
      <w:r w:rsidDel="00000000" w:rsidR="00000000" w:rsidRPr="00000000">
        <w:rPr>
          <w:rtl w:val="0"/>
        </w:rPr>
      </w:r>
    </w:p>
    <w:p w:rsidR="00000000" w:rsidDel="00000000" w:rsidP="00000000" w:rsidRDefault="00000000" w:rsidRPr="00000000" w14:paraId="0000009E">
      <w:pPr>
        <w:ind w:left="142" w:firstLine="0"/>
        <w:rPr>
          <w:sz w:val="24"/>
          <w:szCs w:val="24"/>
        </w:rPr>
        <w:sectPr>
          <w:headerReference r:id="rId12" w:type="default"/>
          <w:type w:val="nextPage"/>
          <w:pgSz w:h="16860" w:w="11920" w:orient="portrait"/>
          <w:pgMar w:bottom="1584" w:top="1584" w:left="1584" w:right="1296" w:header="0" w:footer="759"/>
        </w:sectPr>
      </w:pPr>
      <w:r w:rsidDel="00000000" w:rsidR="00000000" w:rsidRPr="00000000">
        <w:rPr>
          <w:sz w:val="24"/>
          <w:szCs w:val="24"/>
          <w:rtl w:val="0"/>
        </w:rPr>
        <w:t xml:space="preserve">DAFTAR PUSTAKA........................................................................................................ 6</w:t>
      </w:r>
    </w:p>
    <w:p w:rsidR="00000000" w:rsidDel="00000000" w:rsidP="00000000" w:rsidRDefault="00000000" w:rsidRPr="00000000" w14:paraId="0000009F">
      <w:pPr>
        <w:spacing w:before="3" w:line="160" w:lineRule="auto"/>
        <w:rPr>
          <w:sz w:val="17"/>
          <w:szCs w:val="17"/>
        </w:rPr>
      </w:pPr>
      <w:r w:rsidDel="00000000" w:rsidR="00000000" w:rsidRPr="00000000">
        <w:rPr>
          <w:rtl w:val="0"/>
        </w:rPr>
      </w:r>
    </w:p>
    <w:p w:rsidR="00000000" w:rsidDel="00000000" w:rsidP="00000000" w:rsidRDefault="00000000" w:rsidRPr="00000000" w14:paraId="000000A0">
      <w:pPr>
        <w:spacing w:line="200" w:lineRule="auto"/>
        <w:rPr/>
      </w:pPr>
      <w:r w:rsidDel="00000000" w:rsidR="00000000" w:rsidRPr="00000000">
        <w:rPr>
          <w:rtl w:val="0"/>
        </w:rPr>
      </w:r>
    </w:p>
    <w:p w:rsidR="00000000" w:rsidDel="00000000" w:rsidP="00000000" w:rsidRDefault="00000000" w:rsidRPr="00000000" w14:paraId="000000A1">
      <w:pPr>
        <w:spacing w:line="200" w:lineRule="auto"/>
        <w:rPr/>
      </w:pPr>
      <w:r w:rsidDel="00000000" w:rsidR="00000000" w:rsidRPr="00000000">
        <w:rPr>
          <w:rtl w:val="0"/>
        </w:rPr>
      </w:r>
    </w:p>
    <w:p w:rsidR="00000000" w:rsidDel="00000000" w:rsidP="00000000" w:rsidRDefault="00000000" w:rsidRPr="00000000" w14:paraId="000000A2">
      <w:pPr>
        <w:spacing w:line="200" w:lineRule="auto"/>
        <w:rPr/>
      </w:pPr>
      <w:r w:rsidDel="00000000" w:rsidR="00000000" w:rsidRPr="00000000">
        <w:rPr>
          <w:rtl w:val="0"/>
        </w:rPr>
      </w:r>
    </w:p>
    <w:p w:rsidR="00000000" w:rsidDel="00000000" w:rsidP="00000000" w:rsidRDefault="00000000" w:rsidRPr="00000000" w14:paraId="000000A3">
      <w:pPr>
        <w:spacing w:line="200" w:lineRule="auto"/>
        <w:rPr/>
      </w:pPr>
      <w:r w:rsidDel="00000000" w:rsidR="00000000" w:rsidRPr="00000000">
        <w:rPr>
          <w:rtl w:val="0"/>
        </w:rPr>
      </w:r>
    </w:p>
    <w:p w:rsidR="00000000" w:rsidDel="00000000" w:rsidP="00000000" w:rsidRDefault="00000000" w:rsidRPr="00000000" w14:paraId="000000A4">
      <w:pPr>
        <w:spacing w:line="200" w:lineRule="auto"/>
        <w:rPr/>
      </w:pPr>
      <w:r w:rsidDel="00000000" w:rsidR="00000000" w:rsidRPr="00000000">
        <w:rPr>
          <w:rtl w:val="0"/>
        </w:rPr>
      </w:r>
    </w:p>
    <w:p w:rsidR="00000000" w:rsidDel="00000000" w:rsidP="00000000" w:rsidRDefault="00000000" w:rsidRPr="00000000" w14:paraId="000000A5">
      <w:pPr>
        <w:spacing w:line="200" w:lineRule="auto"/>
        <w:rPr/>
      </w:pPr>
      <w:r w:rsidDel="00000000" w:rsidR="00000000" w:rsidRPr="00000000">
        <w:rPr>
          <w:rtl w:val="0"/>
        </w:rPr>
      </w:r>
    </w:p>
    <w:p w:rsidR="00000000" w:rsidDel="00000000" w:rsidP="00000000" w:rsidRDefault="00000000" w:rsidRPr="00000000" w14:paraId="000000A6">
      <w:pPr>
        <w:spacing w:line="200" w:lineRule="auto"/>
        <w:rPr/>
      </w:pPr>
      <w:r w:rsidDel="00000000" w:rsidR="00000000" w:rsidRPr="00000000">
        <w:rPr>
          <w:rtl w:val="0"/>
        </w:rPr>
      </w:r>
    </w:p>
    <w:p w:rsidR="00000000" w:rsidDel="00000000" w:rsidP="00000000" w:rsidRDefault="00000000" w:rsidRPr="00000000" w14:paraId="000000A7">
      <w:pPr>
        <w:spacing w:line="200" w:lineRule="auto"/>
        <w:rPr/>
      </w:pPr>
      <w:r w:rsidDel="00000000" w:rsidR="00000000" w:rsidRPr="00000000">
        <w:rPr>
          <w:rtl w:val="0"/>
        </w:rPr>
      </w:r>
    </w:p>
    <w:p w:rsidR="00000000" w:rsidDel="00000000" w:rsidP="00000000" w:rsidRDefault="00000000" w:rsidRPr="00000000" w14:paraId="000000A8">
      <w:pPr>
        <w:spacing w:line="200" w:lineRule="auto"/>
        <w:rPr/>
      </w:pPr>
      <w:r w:rsidDel="00000000" w:rsidR="00000000" w:rsidRPr="00000000">
        <w:rPr>
          <w:rtl w:val="0"/>
        </w:rPr>
      </w:r>
    </w:p>
    <w:p w:rsidR="00000000" w:rsidDel="00000000" w:rsidP="00000000" w:rsidRDefault="00000000" w:rsidRPr="00000000" w14:paraId="000000A9">
      <w:pPr>
        <w:spacing w:line="200" w:lineRule="auto"/>
        <w:rPr/>
      </w:pPr>
      <w:r w:rsidDel="00000000" w:rsidR="00000000" w:rsidRPr="00000000">
        <w:rPr>
          <w:rtl w:val="0"/>
        </w:rPr>
      </w:r>
    </w:p>
    <w:p w:rsidR="00000000" w:rsidDel="00000000" w:rsidP="00000000" w:rsidRDefault="00000000" w:rsidRPr="00000000" w14:paraId="000000AA">
      <w:pPr>
        <w:spacing w:line="200" w:lineRule="auto"/>
        <w:rPr/>
      </w:pPr>
      <w:r w:rsidDel="00000000" w:rsidR="00000000" w:rsidRPr="00000000">
        <w:rPr>
          <w:rtl w:val="0"/>
        </w:rPr>
      </w:r>
    </w:p>
    <w:p w:rsidR="00000000" w:rsidDel="00000000" w:rsidP="00000000" w:rsidRDefault="00000000" w:rsidRPr="00000000" w14:paraId="000000AB">
      <w:pPr>
        <w:spacing w:line="200" w:lineRule="auto"/>
        <w:rPr/>
      </w:pPr>
      <w:r w:rsidDel="00000000" w:rsidR="00000000" w:rsidRPr="00000000">
        <w:rPr>
          <w:rtl w:val="0"/>
        </w:rPr>
      </w:r>
    </w:p>
    <w:p w:rsidR="00000000" w:rsidDel="00000000" w:rsidP="00000000" w:rsidRDefault="00000000" w:rsidRPr="00000000" w14:paraId="000000AC">
      <w:pPr>
        <w:spacing w:line="200" w:lineRule="auto"/>
        <w:rPr/>
      </w:pPr>
      <w:r w:rsidDel="00000000" w:rsidR="00000000" w:rsidRPr="00000000">
        <w:rPr>
          <w:rtl w:val="0"/>
        </w:rPr>
      </w:r>
    </w:p>
    <w:p w:rsidR="00000000" w:rsidDel="00000000" w:rsidP="00000000" w:rsidRDefault="00000000" w:rsidRPr="00000000" w14:paraId="000000AD">
      <w:pPr>
        <w:spacing w:line="200" w:lineRule="auto"/>
        <w:rPr/>
      </w:pPr>
      <w:r w:rsidDel="00000000" w:rsidR="00000000" w:rsidRPr="00000000">
        <w:rPr>
          <w:rtl w:val="0"/>
        </w:rPr>
      </w:r>
    </w:p>
    <w:p w:rsidR="00000000" w:rsidDel="00000000" w:rsidP="00000000" w:rsidRDefault="00000000" w:rsidRPr="00000000" w14:paraId="000000AE">
      <w:pPr>
        <w:spacing w:line="200" w:lineRule="auto"/>
        <w:rPr/>
      </w:pPr>
      <w:r w:rsidDel="00000000" w:rsidR="00000000" w:rsidRPr="00000000">
        <w:rPr>
          <w:rtl w:val="0"/>
        </w:rPr>
      </w:r>
    </w:p>
    <w:p w:rsidR="00000000" w:rsidDel="00000000" w:rsidP="00000000" w:rsidRDefault="00000000" w:rsidRPr="00000000" w14:paraId="000000AF">
      <w:pPr>
        <w:spacing w:line="200" w:lineRule="auto"/>
        <w:rPr/>
      </w:pPr>
      <w:r w:rsidDel="00000000" w:rsidR="00000000" w:rsidRPr="00000000">
        <w:rPr>
          <w:rtl w:val="0"/>
        </w:rPr>
      </w:r>
    </w:p>
    <w:p w:rsidR="00000000" w:rsidDel="00000000" w:rsidP="00000000" w:rsidRDefault="00000000" w:rsidRPr="00000000" w14:paraId="000000B0">
      <w:pPr>
        <w:spacing w:line="200" w:lineRule="auto"/>
        <w:rPr/>
      </w:pPr>
      <w:r w:rsidDel="00000000" w:rsidR="00000000" w:rsidRPr="00000000">
        <w:rPr>
          <w:rtl w:val="0"/>
        </w:rPr>
      </w:r>
    </w:p>
    <w:p w:rsidR="00000000" w:rsidDel="00000000" w:rsidP="00000000" w:rsidRDefault="00000000" w:rsidRPr="00000000" w14:paraId="000000B1">
      <w:pPr>
        <w:spacing w:line="200" w:lineRule="auto"/>
        <w:rPr/>
      </w:pPr>
      <w:r w:rsidDel="00000000" w:rsidR="00000000" w:rsidRPr="00000000">
        <w:rPr>
          <w:rtl w:val="0"/>
        </w:rPr>
      </w:r>
    </w:p>
    <w:p w:rsidR="00000000" w:rsidDel="00000000" w:rsidP="00000000" w:rsidRDefault="00000000" w:rsidRPr="00000000" w14:paraId="000000B2">
      <w:pPr>
        <w:spacing w:line="200" w:lineRule="auto"/>
        <w:rPr/>
      </w:pPr>
      <w:r w:rsidDel="00000000" w:rsidR="00000000" w:rsidRPr="00000000">
        <w:rPr>
          <w:rtl w:val="0"/>
        </w:rPr>
      </w:r>
    </w:p>
    <w:p w:rsidR="00000000" w:rsidDel="00000000" w:rsidP="00000000" w:rsidRDefault="00000000" w:rsidRPr="00000000" w14:paraId="000000B3">
      <w:pPr>
        <w:spacing w:line="200" w:lineRule="auto"/>
        <w:rPr/>
      </w:pPr>
      <w:r w:rsidDel="00000000" w:rsidR="00000000" w:rsidRPr="00000000">
        <w:rPr>
          <w:rtl w:val="0"/>
        </w:rPr>
      </w:r>
    </w:p>
    <w:p w:rsidR="00000000" w:rsidDel="00000000" w:rsidP="00000000" w:rsidRDefault="00000000" w:rsidRPr="00000000" w14:paraId="000000B4">
      <w:pPr>
        <w:spacing w:line="200" w:lineRule="auto"/>
        <w:rPr/>
      </w:pPr>
      <w:r w:rsidDel="00000000" w:rsidR="00000000" w:rsidRPr="00000000">
        <w:rPr>
          <w:rtl w:val="0"/>
        </w:rPr>
      </w:r>
    </w:p>
    <w:p w:rsidR="00000000" w:rsidDel="00000000" w:rsidP="00000000" w:rsidRDefault="00000000" w:rsidRPr="00000000" w14:paraId="000000B5">
      <w:pPr>
        <w:spacing w:line="200" w:lineRule="auto"/>
        <w:rPr/>
      </w:pPr>
      <w:r w:rsidDel="00000000" w:rsidR="00000000" w:rsidRPr="00000000">
        <w:rPr>
          <w:rtl w:val="0"/>
        </w:rPr>
      </w:r>
    </w:p>
    <w:p w:rsidR="00000000" w:rsidDel="00000000" w:rsidP="00000000" w:rsidRDefault="00000000" w:rsidRPr="00000000" w14:paraId="000000B6">
      <w:pPr>
        <w:spacing w:line="200" w:lineRule="auto"/>
        <w:rPr/>
      </w:pPr>
      <w:r w:rsidDel="00000000" w:rsidR="00000000" w:rsidRPr="00000000">
        <w:rPr>
          <w:rtl w:val="0"/>
        </w:rPr>
      </w:r>
    </w:p>
    <w:p w:rsidR="00000000" w:rsidDel="00000000" w:rsidP="00000000" w:rsidRDefault="00000000" w:rsidRPr="00000000" w14:paraId="000000B7">
      <w:pPr>
        <w:spacing w:line="200" w:lineRule="auto"/>
        <w:rPr/>
      </w:pPr>
      <w:r w:rsidDel="00000000" w:rsidR="00000000" w:rsidRPr="00000000">
        <w:rPr>
          <w:rtl w:val="0"/>
        </w:rPr>
      </w:r>
    </w:p>
    <w:p w:rsidR="00000000" w:rsidDel="00000000" w:rsidP="00000000" w:rsidRDefault="00000000" w:rsidRPr="00000000" w14:paraId="000000B8">
      <w:pPr>
        <w:spacing w:line="200" w:lineRule="auto"/>
        <w:rPr/>
      </w:pPr>
      <w:r w:rsidDel="00000000" w:rsidR="00000000" w:rsidRPr="00000000">
        <w:rPr>
          <w:rtl w:val="0"/>
        </w:rPr>
      </w:r>
    </w:p>
    <w:p w:rsidR="00000000" w:rsidDel="00000000" w:rsidP="00000000" w:rsidRDefault="00000000" w:rsidRPr="00000000" w14:paraId="000000B9">
      <w:pPr>
        <w:spacing w:line="200" w:lineRule="auto"/>
        <w:rPr/>
      </w:pPr>
      <w:r w:rsidDel="00000000" w:rsidR="00000000" w:rsidRPr="00000000">
        <w:rPr>
          <w:rtl w:val="0"/>
        </w:rPr>
      </w:r>
    </w:p>
    <w:p w:rsidR="00000000" w:rsidDel="00000000" w:rsidP="00000000" w:rsidRDefault="00000000" w:rsidRPr="00000000" w14:paraId="000000BA">
      <w:pPr>
        <w:spacing w:line="200" w:lineRule="auto"/>
        <w:rPr/>
      </w:pPr>
      <w:r w:rsidDel="00000000" w:rsidR="00000000" w:rsidRPr="00000000">
        <w:rPr>
          <w:rtl w:val="0"/>
        </w:rPr>
      </w:r>
    </w:p>
    <w:p w:rsidR="00000000" w:rsidDel="00000000" w:rsidP="00000000" w:rsidRDefault="00000000" w:rsidRPr="00000000" w14:paraId="000000BB">
      <w:pPr>
        <w:spacing w:line="360" w:lineRule="auto"/>
        <w:ind w:left="0" w:firstLine="0"/>
        <w:jc w:val="center"/>
        <w:rPr>
          <w:sz w:val="48"/>
          <w:szCs w:val="48"/>
        </w:rPr>
      </w:pPr>
      <w:r w:rsidDel="00000000" w:rsidR="00000000" w:rsidRPr="00000000">
        <w:rPr>
          <w:sz w:val="48"/>
          <w:szCs w:val="48"/>
          <w:rtl w:val="0"/>
        </w:rPr>
        <w:t xml:space="preserve">Pemilihan </w:t>
      </w:r>
      <w:r w:rsidDel="00000000" w:rsidR="00000000" w:rsidRPr="00000000">
        <w:rPr>
          <w:i w:val="1"/>
          <w:sz w:val="48"/>
          <w:szCs w:val="48"/>
          <w:rtl w:val="0"/>
        </w:rPr>
        <w:t xml:space="preserve">Luxury Watch</w:t>
        <w:br w:type="textWrapping"/>
      </w:r>
      <w:r w:rsidDel="00000000" w:rsidR="00000000" w:rsidRPr="00000000">
        <w:rPr>
          <w:sz w:val="48"/>
          <w:szCs w:val="48"/>
          <w:rtl w:val="0"/>
        </w:rPr>
        <w:t xml:space="preserve">Menggunakan Metode SAW</w:t>
      </w:r>
    </w:p>
    <w:p w:rsidR="00000000" w:rsidDel="00000000" w:rsidP="00000000" w:rsidRDefault="00000000" w:rsidRPr="00000000" w14:paraId="000000BC">
      <w:pPr>
        <w:spacing w:line="200" w:lineRule="auto"/>
        <w:rPr/>
      </w:pPr>
      <w:r w:rsidDel="00000000" w:rsidR="00000000" w:rsidRPr="00000000">
        <w:rPr>
          <w:rtl w:val="0"/>
        </w:rPr>
      </w:r>
    </w:p>
    <w:p w:rsidR="00000000" w:rsidDel="00000000" w:rsidP="00000000" w:rsidRDefault="00000000" w:rsidRPr="00000000" w14:paraId="000000BD">
      <w:pPr>
        <w:spacing w:line="200" w:lineRule="auto"/>
        <w:rPr/>
      </w:pPr>
      <w:r w:rsidDel="00000000" w:rsidR="00000000" w:rsidRPr="00000000">
        <w:rPr>
          <w:rtl w:val="0"/>
        </w:rPr>
      </w:r>
    </w:p>
    <w:p w:rsidR="00000000" w:rsidDel="00000000" w:rsidP="00000000" w:rsidRDefault="00000000" w:rsidRPr="00000000" w14:paraId="000000BE">
      <w:pPr>
        <w:spacing w:line="200" w:lineRule="auto"/>
        <w:rPr/>
      </w:pPr>
      <w:r w:rsidDel="00000000" w:rsidR="00000000" w:rsidRPr="00000000">
        <w:rPr>
          <w:rtl w:val="0"/>
        </w:rPr>
      </w:r>
    </w:p>
    <w:p w:rsidR="00000000" w:rsidDel="00000000" w:rsidP="00000000" w:rsidRDefault="00000000" w:rsidRPr="00000000" w14:paraId="000000BF">
      <w:pPr>
        <w:spacing w:line="200" w:lineRule="auto"/>
        <w:rPr/>
      </w:pPr>
      <w:r w:rsidDel="00000000" w:rsidR="00000000" w:rsidRPr="00000000">
        <w:rPr>
          <w:rtl w:val="0"/>
        </w:rPr>
      </w:r>
    </w:p>
    <w:p w:rsidR="00000000" w:rsidDel="00000000" w:rsidP="00000000" w:rsidRDefault="00000000" w:rsidRPr="00000000" w14:paraId="000000C0">
      <w:pPr>
        <w:spacing w:line="200" w:lineRule="auto"/>
        <w:rPr/>
      </w:pPr>
      <w:r w:rsidDel="00000000" w:rsidR="00000000" w:rsidRPr="00000000">
        <w:rPr>
          <w:rtl w:val="0"/>
        </w:rPr>
      </w:r>
    </w:p>
    <w:p w:rsidR="00000000" w:rsidDel="00000000" w:rsidP="00000000" w:rsidRDefault="00000000" w:rsidRPr="00000000" w14:paraId="000000C1">
      <w:pPr>
        <w:spacing w:line="200" w:lineRule="auto"/>
        <w:rPr/>
      </w:pPr>
      <w:r w:rsidDel="00000000" w:rsidR="00000000" w:rsidRPr="00000000">
        <w:rPr>
          <w:rtl w:val="0"/>
        </w:rPr>
      </w:r>
    </w:p>
    <w:p w:rsidR="00000000" w:rsidDel="00000000" w:rsidP="00000000" w:rsidRDefault="00000000" w:rsidRPr="00000000" w14:paraId="000000C2">
      <w:pPr>
        <w:spacing w:line="200" w:lineRule="auto"/>
        <w:rPr/>
      </w:pPr>
      <w:r w:rsidDel="00000000" w:rsidR="00000000" w:rsidRPr="00000000">
        <w:rPr>
          <w:rtl w:val="0"/>
        </w:rPr>
      </w:r>
    </w:p>
    <w:p w:rsidR="00000000" w:rsidDel="00000000" w:rsidP="00000000" w:rsidRDefault="00000000" w:rsidRPr="00000000" w14:paraId="000000C3">
      <w:pPr>
        <w:spacing w:line="200" w:lineRule="auto"/>
        <w:rPr/>
      </w:pPr>
      <w:r w:rsidDel="00000000" w:rsidR="00000000" w:rsidRPr="00000000">
        <w:rPr>
          <w:rtl w:val="0"/>
        </w:rPr>
      </w:r>
    </w:p>
    <w:p w:rsidR="00000000" w:rsidDel="00000000" w:rsidP="00000000" w:rsidRDefault="00000000" w:rsidRPr="00000000" w14:paraId="000000C4">
      <w:pPr>
        <w:spacing w:line="200" w:lineRule="auto"/>
        <w:rPr/>
      </w:pPr>
      <w:r w:rsidDel="00000000" w:rsidR="00000000" w:rsidRPr="00000000">
        <w:rPr>
          <w:rtl w:val="0"/>
        </w:rPr>
      </w:r>
    </w:p>
    <w:p w:rsidR="00000000" w:rsidDel="00000000" w:rsidP="00000000" w:rsidRDefault="00000000" w:rsidRPr="00000000" w14:paraId="000000C5">
      <w:pPr>
        <w:spacing w:line="200" w:lineRule="auto"/>
        <w:rPr/>
      </w:pPr>
      <w:r w:rsidDel="00000000" w:rsidR="00000000" w:rsidRPr="00000000">
        <w:rPr>
          <w:rtl w:val="0"/>
        </w:rPr>
      </w:r>
    </w:p>
    <w:p w:rsidR="00000000" w:rsidDel="00000000" w:rsidP="00000000" w:rsidRDefault="00000000" w:rsidRPr="00000000" w14:paraId="000000C6">
      <w:pPr>
        <w:spacing w:line="200" w:lineRule="auto"/>
        <w:rPr/>
      </w:pPr>
      <w:r w:rsidDel="00000000" w:rsidR="00000000" w:rsidRPr="00000000">
        <w:rPr>
          <w:rtl w:val="0"/>
        </w:rPr>
      </w:r>
    </w:p>
    <w:p w:rsidR="00000000" w:rsidDel="00000000" w:rsidP="00000000" w:rsidRDefault="00000000" w:rsidRPr="00000000" w14:paraId="000000C7">
      <w:pPr>
        <w:spacing w:line="200" w:lineRule="auto"/>
        <w:rPr/>
      </w:pPr>
      <w:r w:rsidDel="00000000" w:rsidR="00000000" w:rsidRPr="00000000">
        <w:rPr>
          <w:rtl w:val="0"/>
        </w:rPr>
      </w:r>
    </w:p>
    <w:p w:rsidR="00000000" w:rsidDel="00000000" w:rsidP="00000000" w:rsidRDefault="00000000" w:rsidRPr="00000000" w14:paraId="000000C8">
      <w:pPr>
        <w:spacing w:line="200" w:lineRule="auto"/>
        <w:rPr/>
      </w:pPr>
      <w:r w:rsidDel="00000000" w:rsidR="00000000" w:rsidRPr="00000000">
        <w:rPr>
          <w:rtl w:val="0"/>
        </w:rPr>
      </w:r>
    </w:p>
    <w:p w:rsidR="00000000" w:rsidDel="00000000" w:rsidP="00000000" w:rsidRDefault="00000000" w:rsidRPr="00000000" w14:paraId="000000C9">
      <w:pPr>
        <w:spacing w:line="200" w:lineRule="auto"/>
        <w:rPr/>
      </w:pPr>
      <w:r w:rsidDel="00000000" w:rsidR="00000000" w:rsidRPr="00000000">
        <w:rPr>
          <w:rtl w:val="0"/>
        </w:rPr>
      </w:r>
    </w:p>
    <w:p w:rsidR="00000000" w:rsidDel="00000000" w:rsidP="00000000" w:rsidRDefault="00000000" w:rsidRPr="00000000" w14:paraId="000000CA">
      <w:pPr>
        <w:spacing w:line="200" w:lineRule="auto"/>
        <w:rPr/>
      </w:pPr>
      <w:r w:rsidDel="00000000" w:rsidR="00000000" w:rsidRPr="00000000">
        <w:rPr>
          <w:rtl w:val="0"/>
        </w:rPr>
      </w:r>
    </w:p>
    <w:p w:rsidR="00000000" w:rsidDel="00000000" w:rsidP="00000000" w:rsidRDefault="00000000" w:rsidRPr="00000000" w14:paraId="000000CB">
      <w:pPr>
        <w:spacing w:line="200" w:lineRule="auto"/>
        <w:rPr/>
      </w:pPr>
      <w:r w:rsidDel="00000000" w:rsidR="00000000" w:rsidRPr="00000000">
        <w:rPr>
          <w:rtl w:val="0"/>
        </w:rPr>
      </w:r>
    </w:p>
    <w:p w:rsidR="00000000" w:rsidDel="00000000" w:rsidP="00000000" w:rsidRDefault="00000000" w:rsidRPr="00000000" w14:paraId="000000CC">
      <w:pPr>
        <w:spacing w:line="200" w:lineRule="auto"/>
        <w:rPr/>
      </w:pPr>
      <w:r w:rsidDel="00000000" w:rsidR="00000000" w:rsidRPr="00000000">
        <w:rPr>
          <w:rtl w:val="0"/>
        </w:rPr>
      </w:r>
    </w:p>
    <w:p w:rsidR="00000000" w:rsidDel="00000000" w:rsidP="00000000" w:rsidRDefault="00000000" w:rsidRPr="00000000" w14:paraId="000000CD">
      <w:pPr>
        <w:spacing w:line="200" w:lineRule="auto"/>
        <w:rPr/>
      </w:pPr>
      <w:r w:rsidDel="00000000" w:rsidR="00000000" w:rsidRPr="00000000">
        <w:rPr>
          <w:rtl w:val="0"/>
        </w:rPr>
      </w:r>
    </w:p>
    <w:p w:rsidR="00000000" w:rsidDel="00000000" w:rsidP="00000000" w:rsidRDefault="00000000" w:rsidRPr="00000000" w14:paraId="000000CE">
      <w:pPr>
        <w:spacing w:line="200" w:lineRule="auto"/>
        <w:rPr/>
      </w:pPr>
      <w:r w:rsidDel="00000000" w:rsidR="00000000" w:rsidRPr="00000000">
        <w:rPr>
          <w:rtl w:val="0"/>
        </w:rPr>
      </w:r>
    </w:p>
    <w:p w:rsidR="00000000" w:rsidDel="00000000" w:rsidP="00000000" w:rsidRDefault="00000000" w:rsidRPr="00000000" w14:paraId="000000CF">
      <w:pPr>
        <w:spacing w:line="200" w:lineRule="auto"/>
        <w:rPr/>
      </w:pPr>
      <w:r w:rsidDel="00000000" w:rsidR="00000000" w:rsidRPr="00000000">
        <w:rPr>
          <w:rtl w:val="0"/>
        </w:rPr>
      </w:r>
    </w:p>
    <w:p w:rsidR="00000000" w:rsidDel="00000000" w:rsidP="00000000" w:rsidRDefault="00000000" w:rsidRPr="00000000" w14:paraId="000000D0">
      <w:pPr>
        <w:spacing w:line="200" w:lineRule="auto"/>
        <w:rPr/>
      </w:pPr>
      <w:r w:rsidDel="00000000" w:rsidR="00000000" w:rsidRPr="00000000">
        <w:rPr>
          <w:rtl w:val="0"/>
        </w:rPr>
      </w:r>
    </w:p>
    <w:p w:rsidR="00000000" w:rsidDel="00000000" w:rsidP="00000000" w:rsidRDefault="00000000" w:rsidRPr="00000000" w14:paraId="000000D1">
      <w:pPr>
        <w:spacing w:line="200" w:lineRule="auto"/>
        <w:rPr/>
      </w:pPr>
      <w:r w:rsidDel="00000000" w:rsidR="00000000" w:rsidRPr="00000000">
        <w:rPr>
          <w:rtl w:val="0"/>
        </w:rPr>
      </w:r>
    </w:p>
    <w:p w:rsidR="00000000" w:rsidDel="00000000" w:rsidP="00000000" w:rsidRDefault="00000000" w:rsidRPr="00000000" w14:paraId="000000D2">
      <w:pPr>
        <w:spacing w:line="200" w:lineRule="auto"/>
        <w:rPr/>
      </w:pPr>
      <w:r w:rsidDel="00000000" w:rsidR="00000000" w:rsidRPr="00000000">
        <w:rPr>
          <w:rtl w:val="0"/>
        </w:rPr>
      </w:r>
    </w:p>
    <w:p w:rsidR="00000000" w:rsidDel="00000000" w:rsidP="00000000" w:rsidRDefault="00000000" w:rsidRPr="00000000" w14:paraId="000000D3">
      <w:pPr>
        <w:spacing w:before="29" w:lineRule="auto"/>
        <w:ind w:left="7920" w:right="4175" w:firstLine="625.5118110236231"/>
        <w:jc w:val="left"/>
        <w:rPr>
          <w:sz w:val="24"/>
          <w:szCs w:val="24"/>
        </w:rPr>
        <w:sectPr>
          <w:headerReference r:id="rId13" w:type="default"/>
          <w:footerReference r:id="rId14" w:type="default"/>
          <w:type w:val="nextPage"/>
          <w:pgSz w:h="16860" w:w="11920" w:orient="portrait"/>
          <w:pgMar w:bottom="1584" w:top="1584" w:left="1584" w:right="1296" w:header="0" w:footer="0"/>
        </w:sectPr>
      </w:pPr>
      <w:r w:rsidDel="00000000" w:rsidR="00000000" w:rsidRPr="00000000">
        <w:rPr>
          <w:sz w:val="24"/>
          <w:szCs w:val="24"/>
          <w:rtl w:val="0"/>
        </w:rPr>
        <w:t xml:space="preserve">`</w:t>
      </w:r>
    </w:p>
    <w:p w:rsidR="00000000" w:rsidDel="00000000" w:rsidP="00000000" w:rsidRDefault="00000000" w:rsidRPr="00000000" w14:paraId="000000D4">
      <w:pPr>
        <w:spacing w:before="11" w:lineRule="auto"/>
        <w:ind w:left="3408" w:right="3027" w:firstLine="21.000000000000227"/>
        <w:jc w:val="center"/>
        <w:rPr>
          <w:sz w:val="28"/>
          <w:szCs w:val="28"/>
        </w:rPr>
      </w:pPr>
      <w:r w:rsidDel="00000000" w:rsidR="00000000" w:rsidRPr="00000000">
        <w:rPr>
          <w:b w:val="1"/>
          <w:sz w:val="28"/>
          <w:szCs w:val="28"/>
          <w:rtl w:val="0"/>
        </w:rPr>
        <w:t xml:space="preserve">BAB I PENDAHULUAN</w:t>
      </w:r>
      <w:r w:rsidDel="00000000" w:rsidR="00000000" w:rsidRPr="00000000">
        <w:rPr>
          <w:rtl w:val="0"/>
        </w:rPr>
      </w:r>
    </w:p>
    <w:p w:rsidR="00000000" w:rsidDel="00000000" w:rsidP="00000000" w:rsidRDefault="00000000" w:rsidRPr="00000000" w14:paraId="000000D5">
      <w:pPr>
        <w:spacing w:before="2" w:line="120" w:lineRule="auto"/>
        <w:rPr>
          <w:sz w:val="12"/>
          <w:szCs w:val="12"/>
        </w:rPr>
      </w:pPr>
      <w:r w:rsidDel="00000000" w:rsidR="00000000" w:rsidRPr="00000000">
        <w:rPr>
          <w:rtl w:val="0"/>
        </w:rPr>
      </w:r>
    </w:p>
    <w:p w:rsidR="00000000" w:rsidDel="00000000" w:rsidP="00000000" w:rsidRDefault="00000000" w:rsidRPr="00000000" w14:paraId="000000D6">
      <w:pPr>
        <w:spacing w:line="200" w:lineRule="auto"/>
        <w:rPr/>
      </w:pPr>
      <w:r w:rsidDel="00000000" w:rsidR="00000000" w:rsidRPr="00000000">
        <w:rPr>
          <w:rtl w:val="0"/>
        </w:rPr>
      </w:r>
    </w:p>
    <w:p w:rsidR="00000000" w:rsidDel="00000000" w:rsidP="00000000" w:rsidRDefault="00000000" w:rsidRPr="00000000" w14:paraId="000000D7">
      <w:pPr>
        <w:spacing w:line="200" w:lineRule="auto"/>
        <w:rPr/>
      </w:pPr>
      <w:r w:rsidDel="00000000" w:rsidR="00000000" w:rsidRPr="00000000">
        <w:rPr>
          <w:rtl w:val="0"/>
        </w:rPr>
      </w:r>
    </w:p>
    <w:p w:rsidR="00000000" w:rsidDel="00000000" w:rsidP="00000000" w:rsidRDefault="00000000" w:rsidRPr="00000000" w14:paraId="000000D8">
      <w:pPr>
        <w:spacing w:before="29" w:lineRule="auto"/>
        <w:ind w:left="120" w:firstLine="0"/>
        <w:rPr>
          <w:sz w:val="24"/>
          <w:szCs w:val="24"/>
        </w:rPr>
      </w:pPr>
      <w:r w:rsidDel="00000000" w:rsidR="00000000" w:rsidRPr="00000000">
        <w:rPr>
          <w:b w:val="1"/>
          <w:sz w:val="24"/>
          <w:szCs w:val="24"/>
          <w:rtl w:val="0"/>
        </w:rPr>
        <w:t xml:space="preserve">1.1 Latar Belakang Masalah</w:t>
      </w:r>
      <w:r w:rsidDel="00000000" w:rsidR="00000000" w:rsidRPr="00000000">
        <w:rPr>
          <w:rtl w:val="0"/>
        </w:rPr>
      </w:r>
    </w:p>
    <w:p w:rsidR="00000000" w:rsidDel="00000000" w:rsidP="00000000" w:rsidRDefault="00000000" w:rsidRPr="00000000" w14:paraId="000000D9">
      <w:pPr>
        <w:spacing w:before="16" w:line="276" w:lineRule="auto"/>
        <w:rPr>
          <w:sz w:val="24"/>
          <w:szCs w:val="24"/>
        </w:rPr>
      </w:pPr>
      <w:r w:rsidDel="00000000" w:rsidR="00000000" w:rsidRPr="00000000">
        <w:rPr>
          <w:sz w:val="26"/>
          <w:szCs w:val="26"/>
          <w:rtl w:val="0"/>
        </w:rPr>
        <w:tab/>
      </w:r>
      <w:r w:rsidDel="00000000" w:rsidR="00000000" w:rsidRPr="00000000">
        <w:rPr>
          <w:sz w:val="24"/>
          <w:szCs w:val="24"/>
          <w:rtl w:val="0"/>
        </w:rPr>
        <w:t xml:space="preserve">Jam tangan merupakan aksesoris yang sangat umum digunakan oleh masyarakat. Fungsinya yang sederhana dipadukan dengan model jam tangan yang </w:t>
      </w:r>
      <w:r w:rsidDel="00000000" w:rsidR="00000000" w:rsidRPr="00000000">
        <w:rPr>
          <w:i w:val="1"/>
          <w:sz w:val="24"/>
          <w:szCs w:val="24"/>
          <w:rtl w:val="0"/>
        </w:rPr>
        <w:t xml:space="preserve">timeless </w:t>
      </w:r>
      <w:r w:rsidDel="00000000" w:rsidR="00000000" w:rsidRPr="00000000">
        <w:rPr>
          <w:sz w:val="24"/>
          <w:szCs w:val="24"/>
          <w:rtl w:val="0"/>
        </w:rPr>
        <w:t xml:space="preserve">membuat aksesoris ini digemari banyak orang. Meskipun teknologi modern telah memberikan alternatif untuk melihat waktu, namun jam tangan tetaplah menjadi pilihan favorit kebanyakan orang.</w:t>
      </w:r>
    </w:p>
    <w:p w:rsidR="00000000" w:rsidDel="00000000" w:rsidP="00000000" w:rsidRDefault="00000000" w:rsidRPr="00000000" w14:paraId="000000DA">
      <w:pPr>
        <w:spacing w:before="16" w:line="276" w:lineRule="auto"/>
        <w:rPr>
          <w:sz w:val="24"/>
          <w:szCs w:val="24"/>
        </w:rPr>
      </w:pPr>
      <w:r w:rsidDel="00000000" w:rsidR="00000000" w:rsidRPr="00000000">
        <w:rPr>
          <w:sz w:val="24"/>
          <w:szCs w:val="24"/>
          <w:rtl w:val="0"/>
        </w:rPr>
        <w:tab/>
        <w:t xml:space="preserve">Dalam memilih jam tangan, orang-orang cenderung memiliki preferensinya masing masing, dan dikarenakan banyaknya model jam tangan dari berbagai brand tentu membuat orang pusing dalam memilih jam tangan yang sesuai dengan keinginan. Maka dari itu diperlukan sebuah metode pendukung keputusan yang dapat membantu orang menemukan jam tangan dari beberapa alternatif yang ada, dan metode SAW (</w:t>
      </w:r>
      <w:r w:rsidDel="00000000" w:rsidR="00000000" w:rsidRPr="00000000">
        <w:rPr>
          <w:i w:val="1"/>
          <w:sz w:val="24"/>
          <w:szCs w:val="24"/>
          <w:rtl w:val="0"/>
        </w:rPr>
        <w:t xml:space="preserve">Simple Additive Weighting</w:t>
      </w:r>
      <w:r w:rsidDel="00000000" w:rsidR="00000000" w:rsidRPr="00000000">
        <w:rPr>
          <w:sz w:val="24"/>
          <w:szCs w:val="24"/>
          <w:rtl w:val="0"/>
        </w:rPr>
        <w:t xml:space="preserve">) merupakan metode yang dapat membantu permasalahan ini.</w:t>
      </w:r>
    </w:p>
    <w:p w:rsidR="00000000" w:rsidDel="00000000" w:rsidP="00000000" w:rsidRDefault="00000000" w:rsidRPr="00000000" w14:paraId="000000DB">
      <w:pPr>
        <w:spacing w:line="276" w:lineRule="auto"/>
        <w:ind w:left="122" w:right="713" w:firstLine="360"/>
        <w:rPr>
          <w:sz w:val="24"/>
          <w:szCs w:val="24"/>
        </w:rPr>
      </w:pPr>
      <w:r w:rsidDel="00000000" w:rsidR="00000000" w:rsidRPr="00000000">
        <w:rPr>
          <w:rtl w:val="0"/>
        </w:rPr>
      </w:r>
    </w:p>
    <w:p w:rsidR="00000000" w:rsidDel="00000000" w:rsidP="00000000" w:rsidRDefault="00000000" w:rsidRPr="00000000" w14:paraId="000000DC">
      <w:pPr>
        <w:spacing w:before="11" w:line="276" w:lineRule="auto"/>
        <w:ind w:left="122" w:firstLine="0"/>
        <w:rPr>
          <w:sz w:val="24"/>
          <w:szCs w:val="24"/>
        </w:rPr>
      </w:pPr>
      <w:r w:rsidDel="00000000" w:rsidR="00000000" w:rsidRPr="00000000">
        <w:rPr>
          <w:b w:val="1"/>
          <w:sz w:val="24"/>
          <w:szCs w:val="24"/>
          <w:rtl w:val="0"/>
        </w:rPr>
        <w:t xml:space="preserve">1.2 Tujuan Proyek Akhir</w:t>
      </w:r>
      <w:r w:rsidDel="00000000" w:rsidR="00000000" w:rsidRPr="00000000">
        <w:rPr>
          <w:rtl w:val="0"/>
        </w:rPr>
      </w:r>
    </w:p>
    <w:p w:rsidR="00000000" w:rsidDel="00000000" w:rsidP="00000000" w:rsidRDefault="00000000" w:rsidRPr="00000000" w14:paraId="000000DD">
      <w:pPr>
        <w:spacing w:line="276" w:lineRule="auto"/>
        <w:ind w:left="0" w:firstLine="720"/>
        <w:rPr>
          <w:sz w:val="24"/>
          <w:szCs w:val="24"/>
        </w:rPr>
      </w:pPr>
      <w:r w:rsidDel="00000000" w:rsidR="00000000" w:rsidRPr="00000000">
        <w:rPr>
          <w:sz w:val="24"/>
          <w:szCs w:val="24"/>
          <w:rtl w:val="0"/>
        </w:rPr>
        <w:t xml:space="preserve">Tujuan dari penelitian ini adalah mengimplementasikan metode SAW dalam pemilihan jam tangan berdasarkan kriteria yang ditentukan untuk menemukan alternatif terbaik yang sesuai dengan keinginan pengguna</w:t>
      </w:r>
    </w:p>
    <w:p w:rsidR="00000000" w:rsidDel="00000000" w:rsidP="00000000" w:rsidRDefault="00000000" w:rsidRPr="00000000" w14:paraId="000000DE">
      <w:pPr>
        <w:spacing w:before="6" w:line="276" w:lineRule="auto"/>
        <w:rPr>
          <w:sz w:val="10"/>
          <w:szCs w:val="10"/>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ind w:left="122" w:firstLine="0"/>
        <w:rPr>
          <w:b w:val="1"/>
          <w:sz w:val="24"/>
          <w:szCs w:val="24"/>
        </w:rPr>
      </w:pPr>
      <w:r w:rsidDel="00000000" w:rsidR="00000000" w:rsidRPr="00000000">
        <w:rPr>
          <w:b w:val="1"/>
          <w:sz w:val="24"/>
          <w:szCs w:val="24"/>
          <w:rtl w:val="0"/>
        </w:rPr>
        <w:t xml:space="preserve">1.3 Manfaat Proyek Akhir</w:t>
      </w:r>
    </w:p>
    <w:p w:rsidR="00000000" w:rsidDel="00000000" w:rsidP="00000000" w:rsidRDefault="00000000" w:rsidRPr="00000000" w14:paraId="000000E2">
      <w:pPr>
        <w:spacing w:line="276" w:lineRule="auto"/>
        <w:ind w:left="122"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Penerapan metode SAW dalam pemilihan jam tangan memberikan manfaat yang signifikan, antara lain:</w:t>
      </w:r>
    </w:p>
    <w:p w:rsidR="00000000" w:rsidDel="00000000" w:rsidP="00000000" w:rsidRDefault="00000000" w:rsidRPr="00000000" w14:paraId="000000E3">
      <w:pPr>
        <w:numPr>
          <w:ilvl w:val="0"/>
          <w:numId w:val="2"/>
        </w:numPr>
        <w:spacing w:line="276" w:lineRule="auto"/>
        <w:ind w:left="720" w:hanging="360"/>
        <w:rPr>
          <w:sz w:val="24"/>
          <w:szCs w:val="24"/>
          <w:u w:val="none"/>
        </w:rPr>
      </w:pPr>
      <w:r w:rsidDel="00000000" w:rsidR="00000000" w:rsidRPr="00000000">
        <w:rPr>
          <w:sz w:val="24"/>
          <w:szCs w:val="24"/>
          <w:rtl w:val="0"/>
        </w:rPr>
        <w:t xml:space="preserve">Fleksibilitas Dalam Pembobotan</w:t>
      </w:r>
    </w:p>
    <w:p w:rsidR="00000000" w:rsidDel="00000000" w:rsidP="00000000" w:rsidRDefault="00000000" w:rsidRPr="00000000" w14:paraId="000000E4">
      <w:pPr>
        <w:spacing w:line="276" w:lineRule="auto"/>
        <w:ind w:left="720" w:firstLine="0"/>
        <w:rPr>
          <w:sz w:val="24"/>
          <w:szCs w:val="24"/>
        </w:rPr>
      </w:pPr>
      <w:r w:rsidDel="00000000" w:rsidR="00000000" w:rsidRPr="00000000">
        <w:rPr>
          <w:sz w:val="24"/>
          <w:szCs w:val="24"/>
          <w:rtl w:val="0"/>
        </w:rPr>
        <w:t xml:space="preserve">dengan menggunakan SAW, konsumen dapat menentukan bobot kriteria sesuai dengan preferensi masing-masing. perhitungan ini memastikan bahwa penilaian ini didasarkan pada preferensi dan cara konsumen dalam menentukan keputusan.</w:t>
      </w:r>
    </w:p>
    <w:p w:rsidR="00000000" w:rsidDel="00000000" w:rsidP="00000000" w:rsidRDefault="00000000" w:rsidRPr="00000000" w14:paraId="000000E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6">
      <w:pPr>
        <w:numPr>
          <w:ilvl w:val="0"/>
          <w:numId w:val="2"/>
        </w:numPr>
        <w:spacing w:line="276" w:lineRule="auto"/>
        <w:ind w:left="720" w:hanging="360"/>
        <w:rPr>
          <w:sz w:val="24"/>
          <w:szCs w:val="24"/>
          <w:u w:val="none"/>
        </w:rPr>
      </w:pPr>
      <w:r w:rsidDel="00000000" w:rsidR="00000000" w:rsidRPr="00000000">
        <w:rPr>
          <w:sz w:val="24"/>
          <w:szCs w:val="24"/>
          <w:rtl w:val="0"/>
        </w:rPr>
        <w:t xml:space="preserve">Penghematan Waktu dan Tenaga</w:t>
      </w:r>
    </w:p>
    <w:p w:rsidR="00000000" w:rsidDel="00000000" w:rsidP="00000000" w:rsidRDefault="00000000" w:rsidRPr="00000000" w14:paraId="000000E7">
      <w:pPr>
        <w:spacing w:line="276" w:lineRule="auto"/>
        <w:ind w:left="720" w:firstLine="0"/>
        <w:rPr>
          <w:sz w:val="24"/>
          <w:szCs w:val="24"/>
        </w:rPr>
      </w:pPr>
      <w:r w:rsidDel="00000000" w:rsidR="00000000" w:rsidRPr="00000000">
        <w:rPr>
          <w:sz w:val="24"/>
          <w:szCs w:val="24"/>
          <w:rtl w:val="0"/>
        </w:rPr>
        <w:t xml:space="preserve">adanya proses pemilihan dengan menggunakan metode SAW dapat mempersingkat waktu yang diperlukan oleh konsumen untuk menemukan jam tangan yang sesuai dengan keinginan.</w:t>
      </w:r>
    </w:p>
    <w:p w:rsidR="00000000" w:rsidDel="00000000" w:rsidP="00000000" w:rsidRDefault="00000000" w:rsidRPr="00000000" w14:paraId="000000E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E9">
      <w:pPr>
        <w:numPr>
          <w:ilvl w:val="0"/>
          <w:numId w:val="2"/>
        </w:numPr>
        <w:spacing w:line="276" w:lineRule="auto"/>
        <w:ind w:left="720" w:hanging="360"/>
        <w:rPr>
          <w:sz w:val="24"/>
          <w:szCs w:val="24"/>
          <w:u w:val="none"/>
        </w:rPr>
      </w:pPr>
      <w:r w:rsidDel="00000000" w:rsidR="00000000" w:rsidRPr="00000000">
        <w:rPr>
          <w:sz w:val="24"/>
          <w:szCs w:val="24"/>
          <w:rtl w:val="0"/>
        </w:rPr>
        <w:t xml:space="preserve">Kepuasan konsumen</w:t>
      </w:r>
    </w:p>
    <w:p w:rsidR="00000000" w:rsidDel="00000000" w:rsidP="00000000" w:rsidRDefault="00000000" w:rsidRPr="00000000" w14:paraId="000000EA">
      <w:pPr>
        <w:spacing w:line="276" w:lineRule="auto"/>
        <w:ind w:left="720" w:firstLine="0"/>
        <w:rPr>
          <w:sz w:val="24"/>
          <w:szCs w:val="24"/>
        </w:rPr>
      </w:pPr>
      <w:r w:rsidDel="00000000" w:rsidR="00000000" w:rsidRPr="00000000">
        <w:rPr>
          <w:sz w:val="24"/>
          <w:szCs w:val="24"/>
          <w:rtl w:val="0"/>
        </w:rPr>
        <w:t xml:space="preserve">dengan pemilihan yang tepat dan sesuai, kepuasan konsumen terhadap produk yang dipilih cenderung meningkat. Selain itu dengan adanya metode SAW dapat mencegah konsumen untuk memilih produk yang salah.</w:t>
      </w:r>
    </w:p>
    <w:p w:rsidR="00000000" w:rsidDel="00000000" w:rsidP="00000000" w:rsidRDefault="00000000" w:rsidRPr="00000000" w14:paraId="000000EB">
      <w:pPr>
        <w:spacing w:line="240" w:lineRule="auto"/>
        <w:ind w:left="487" w:firstLine="0"/>
        <w:rPr>
          <w:sz w:val="22"/>
          <w:szCs w:val="22"/>
        </w:rPr>
        <w:sectPr>
          <w:footerReference r:id="rId15" w:type="default"/>
          <w:type w:val="nextPage"/>
          <w:pgSz w:h="16860" w:w="11920" w:orient="portrait"/>
          <w:pgMar w:bottom="1584" w:top="1584" w:left="1584" w:right="1296" w:header="0" w:footer="759"/>
          <w:pgNumType w:start="1"/>
        </w:sectPr>
      </w:pPr>
      <w:r w:rsidDel="00000000" w:rsidR="00000000" w:rsidRPr="00000000">
        <w:rPr>
          <w:rtl w:val="0"/>
        </w:rPr>
      </w:r>
    </w:p>
    <w:p w:rsidR="00000000" w:rsidDel="00000000" w:rsidP="00000000" w:rsidRDefault="00000000" w:rsidRPr="00000000" w14:paraId="000000EC">
      <w:pPr>
        <w:spacing w:before="97" w:lineRule="auto"/>
        <w:ind w:left="3870" w:right="3746" w:firstLine="0"/>
        <w:jc w:val="center"/>
        <w:rPr>
          <w:sz w:val="28"/>
          <w:szCs w:val="28"/>
        </w:rPr>
      </w:pPr>
      <w:r w:rsidDel="00000000" w:rsidR="00000000" w:rsidRPr="00000000">
        <w:rPr>
          <w:b w:val="1"/>
          <w:sz w:val="28"/>
          <w:szCs w:val="28"/>
          <w:rtl w:val="0"/>
        </w:rPr>
        <w:t xml:space="preserve">BAB III</w:t>
      </w:r>
      <w:r w:rsidDel="00000000" w:rsidR="00000000" w:rsidRPr="00000000">
        <w:rPr>
          <w:rtl w:val="0"/>
        </w:rPr>
      </w:r>
    </w:p>
    <w:p w:rsidR="00000000" w:rsidDel="00000000" w:rsidP="00000000" w:rsidRDefault="00000000" w:rsidRPr="00000000" w14:paraId="000000ED">
      <w:pPr>
        <w:spacing w:line="300" w:lineRule="auto"/>
        <w:ind w:left="3308" w:firstLine="291.9999999999999"/>
        <w:rPr>
          <w:b w:val="1"/>
          <w:sz w:val="28"/>
          <w:szCs w:val="28"/>
        </w:rPr>
      </w:pPr>
      <w:r w:rsidDel="00000000" w:rsidR="00000000" w:rsidRPr="00000000">
        <w:rPr>
          <w:b w:val="1"/>
          <w:sz w:val="28"/>
          <w:szCs w:val="28"/>
          <w:rtl w:val="0"/>
        </w:rPr>
        <w:t xml:space="preserve">PEMBAHASAN</w:t>
      </w:r>
    </w:p>
    <w:p w:rsidR="00000000" w:rsidDel="00000000" w:rsidP="00000000" w:rsidRDefault="00000000" w:rsidRPr="00000000" w14:paraId="000000EE">
      <w:pPr>
        <w:spacing w:line="300" w:lineRule="auto"/>
        <w:ind w:left="3308" w:firstLine="291.9999999999999"/>
        <w:rPr>
          <w:b w:val="1"/>
          <w:sz w:val="28"/>
          <w:szCs w:val="28"/>
        </w:rPr>
      </w:pPr>
      <w:r w:rsidDel="00000000" w:rsidR="00000000" w:rsidRPr="00000000">
        <w:rPr>
          <w:rtl w:val="0"/>
        </w:rPr>
      </w:r>
    </w:p>
    <w:p w:rsidR="00000000" w:rsidDel="00000000" w:rsidP="00000000" w:rsidRDefault="00000000" w:rsidRPr="00000000" w14:paraId="000000EF">
      <w:pPr>
        <w:ind w:left="202" w:firstLine="0"/>
        <w:rPr>
          <w:sz w:val="24"/>
          <w:szCs w:val="24"/>
        </w:rPr>
      </w:pPr>
      <w:r w:rsidDel="00000000" w:rsidR="00000000" w:rsidRPr="00000000">
        <w:rPr>
          <w:b w:val="1"/>
          <w:sz w:val="24"/>
          <w:szCs w:val="24"/>
          <w:rtl w:val="0"/>
        </w:rPr>
        <w:t xml:space="preserve">2.1 Dasar Teori</w:t>
      </w:r>
      <w:r w:rsidDel="00000000" w:rsidR="00000000" w:rsidRPr="00000000">
        <w:rPr>
          <w:rtl w:val="0"/>
        </w:rPr>
      </w:r>
    </w:p>
    <w:p w:rsidR="00000000" w:rsidDel="00000000" w:rsidP="00000000" w:rsidRDefault="00000000" w:rsidRPr="00000000" w14:paraId="000000F0">
      <w:pPr>
        <w:spacing w:before="9" w:line="120" w:lineRule="auto"/>
        <w:rPr>
          <w:sz w:val="13"/>
          <w:szCs w:val="13"/>
        </w:rPr>
      </w:pPr>
      <w:r w:rsidDel="00000000" w:rsidR="00000000" w:rsidRPr="00000000">
        <w:rPr>
          <w:rtl w:val="0"/>
        </w:rPr>
      </w:r>
    </w:p>
    <w:p w:rsidR="00000000" w:rsidDel="00000000" w:rsidP="00000000" w:rsidRDefault="00000000" w:rsidRPr="00000000" w14:paraId="000000F1">
      <w:pPr>
        <w:spacing w:line="276" w:lineRule="auto"/>
        <w:ind w:left="720" w:right="487" w:firstLine="720"/>
        <w:jc w:val="both"/>
        <w:rPr>
          <w:sz w:val="24"/>
          <w:szCs w:val="24"/>
        </w:rPr>
      </w:pPr>
      <w:r w:rsidDel="00000000" w:rsidR="00000000" w:rsidRPr="00000000">
        <w:rPr>
          <w:sz w:val="24"/>
          <w:szCs w:val="24"/>
          <w:rtl w:val="0"/>
        </w:rPr>
        <w:t xml:space="preserve">Menurut McLeod (1998),sistem pendukung keputusan merupakan sistem penghasil informasi yang ditujukan pada suatu masalah yang harus dibuat oleh manajer, sistem pendukung keputusan merupakan suatu sistem informasi yang ditujukan untuk membantu manajemen dalam memecahkan masalah yang dihadapinya. </w:t>
      </w:r>
    </w:p>
    <w:p w:rsidR="00000000" w:rsidDel="00000000" w:rsidP="00000000" w:rsidRDefault="00000000" w:rsidRPr="00000000" w14:paraId="000000F2">
      <w:pPr>
        <w:spacing w:line="276" w:lineRule="auto"/>
        <w:ind w:left="720" w:right="487" w:firstLine="720"/>
        <w:jc w:val="both"/>
        <w:rPr>
          <w:sz w:val="24"/>
          <w:szCs w:val="24"/>
        </w:rPr>
      </w:pPr>
      <w:r w:rsidDel="00000000" w:rsidR="00000000" w:rsidRPr="00000000">
        <w:rPr>
          <w:sz w:val="24"/>
          <w:szCs w:val="24"/>
          <w:rtl w:val="0"/>
        </w:rPr>
        <w:t xml:space="preserve">SAW (</w:t>
      </w:r>
      <w:r w:rsidDel="00000000" w:rsidR="00000000" w:rsidRPr="00000000">
        <w:rPr>
          <w:i w:val="1"/>
          <w:sz w:val="24"/>
          <w:szCs w:val="24"/>
          <w:rtl w:val="0"/>
        </w:rPr>
        <w:t xml:space="preserve">Simple Additive Weighting</w:t>
      </w:r>
      <w:r w:rsidDel="00000000" w:rsidR="00000000" w:rsidRPr="00000000">
        <w:rPr>
          <w:sz w:val="24"/>
          <w:szCs w:val="24"/>
          <w:rtl w:val="0"/>
        </w:rPr>
        <w:t xml:space="preserve">) adalah salah satu metode sistem pendukung keputusan yang mencari penjumlahan terbobot dari rating kinerja pada setiap alternatif yang dimiliki oleh semua kriteria. Adapun langkah langkah dalam metode SAW antara lain:</w:t>
      </w:r>
    </w:p>
    <w:p w:rsidR="00000000" w:rsidDel="00000000" w:rsidP="00000000" w:rsidRDefault="00000000" w:rsidRPr="00000000" w14:paraId="000000F3">
      <w:pPr>
        <w:numPr>
          <w:ilvl w:val="0"/>
          <w:numId w:val="1"/>
        </w:numPr>
        <w:spacing w:line="276" w:lineRule="auto"/>
        <w:ind w:left="2160" w:right="487" w:hanging="360"/>
        <w:jc w:val="both"/>
        <w:rPr>
          <w:sz w:val="24"/>
          <w:szCs w:val="24"/>
          <w:u w:val="none"/>
        </w:rPr>
      </w:pPr>
      <w:r w:rsidDel="00000000" w:rsidR="00000000" w:rsidRPr="00000000">
        <w:rPr>
          <w:sz w:val="24"/>
          <w:szCs w:val="24"/>
          <w:rtl w:val="0"/>
        </w:rPr>
        <w:t xml:space="preserve">Menentukan kriteria dan alternatif yang ingin diuji</w:t>
      </w:r>
    </w:p>
    <w:p w:rsidR="00000000" w:rsidDel="00000000" w:rsidP="00000000" w:rsidRDefault="00000000" w:rsidRPr="00000000" w14:paraId="000000F4">
      <w:pPr>
        <w:numPr>
          <w:ilvl w:val="0"/>
          <w:numId w:val="1"/>
        </w:numPr>
        <w:spacing w:line="276" w:lineRule="auto"/>
        <w:ind w:left="2160" w:right="487" w:hanging="360"/>
        <w:jc w:val="both"/>
        <w:rPr>
          <w:sz w:val="24"/>
          <w:szCs w:val="24"/>
          <w:u w:val="none"/>
        </w:rPr>
      </w:pPr>
      <w:r w:rsidDel="00000000" w:rsidR="00000000" w:rsidRPr="00000000">
        <w:rPr>
          <w:sz w:val="24"/>
          <w:szCs w:val="24"/>
          <w:rtl w:val="0"/>
        </w:rPr>
        <w:t xml:space="preserve">Menentukan bobot setiap kriteria</w:t>
      </w:r>
    </w:p>
    <w:p w:rsidR="00000000" w:rsidDel="00000000" w:rsidP="00000000" w:rsidRDefault="00000000" w:rsidRPr="00000000" w14:paraId="000000F5">
      <w:pPr>
        <w:numPr>
          <w:ilvl w:val="0"/>
          <w:numId w:val="1"/>
        </w:numPr>
        <w:spacing w:line="276" w:lineRule="auto"/>
        <w:ind w:left="2160" w:right="487" w:hanging="360"/>
        <w:jc w:val="both"/>
        <w:rPr>
          <w:sz w:val="24"/>
          <w:szCs w:val="24"/>
          <w:u w:val="none"/>
        </w:rPr>
      </w:pPr>
      <w:r w:rsidDel="00000000" w:rsidR="00000000" w:rsidRPr="00000000">
        <w:rPr>
          <w:sz w:val="24"/>
          <w:szCs w:val="24"/>
          <w:rtl w:val="0"/>
        </w:rPr>
        <w:t xml:space="preserve">Melakukan normalisasi matriks</w:t>
      </w:r>
    </w:p>
    <w:p w:rsidR="00000000" w:rsidDel="00000000" w:rsidP="00000000" w:rsidRDefault="00000000" w:rsidRPr="00000000" w14:paraId="000000F6">
      <w:pPr>
        <w:numPr>
          <w:ilvl w:val="0"/>
          <w:numId w:val="1"/>
        </w:numPr>
        <w:spacing w:line="276" w:lineRule="auto"/>
        <w:ind w:left="2160" w:right="487" w:hanging="360"/>
        <w:jc w:val="both"/>
        <w:rPr>
          <w:sz w:val="24"/>
          <w:szCs w:val="24"/>
          <w:u w:val="none"/>
        </w:rPr>
      </w:pPr>
      <w:r w:rsidDel="00000000" w:rsidR="00000000" w:rsidRPr="00000000">
        <w:rPr>
          <w:sz w:val="24"/>
          <w:szCs w:val="24"/>
          <w:rtl w:val="0"/>
        </w:rPr>
        <w:t xml:space="preserve">Perangkingan alternatif berdasarkan pembobotan</w:t>
      </w:r>
    </w:p>
    <w:p w:rsidR="00000000" w:rsidDel="00000000" w:rsidP="00000000" w:rsidRDefault="00000000" w:rsidRPr="00000000" w14:paraId="000000F7">
      <w:pPr>
        <w:spacing w:before="5" w:line="240" w:lineRule="auto"/>
        <w:rPr>
          <w:sz w:val="24"/>
          <w:szCs w:val="24"/>
        </w:rPr>
      </w:pPr>
      <w:r w:rsidDel="00000000" w:rsidR="00000000" w:rsidRPr="00000000">
        <w:rPr>
          <w:rtl w:val="0"/>
        </w:rPr>
      </w:r>
    </w:p>
    <w:p w:rsidR="00000000" w:rsidDel="00000000" w:rsidP="00000000" w:rsidRDefault="00000000" w:rsidRPr="00000000" w14:paraId="000000F8">
      <w:pPr>
        <w:ind w:left="111" w:firstLine="0"/>
        <w:rPr>
          <w:sz w:val="24"/>
          <w:szCs w:val="24"/>
        </w:rPr>
      </w:pPr>
      <w:r w:rsidDel="00000000" w:rsidR="00000000" w:rsidRPr="00000000">
        <w:rPr>
          <w:b w:val="1"/>
          <w:sz w:val="24"/>
          <w:szCs w:val="24"/>
          <w:rtl w:val="0"/>
        </w:rPr>
        <w:t xml:space="preserve">2.2  Deskripsi Umum Proyek Akhir</w:t>
      </w:r>
      <w:r w:rsidDel="00000000" w:rsidR="00000000" w:rsidRPr="00000000">
        <w:rPr>
          <w:rtl w:val="0"/>
        </w:rPr>
      </w:r>
    </w:p>
    <w:p w:rsidR="00000000" w:rsidDel="00000000" w:rsidP="00000000" w:rsidRDefault="00000000" w:rsidRPr="00000000" w14:paraId="000000F9">
      <w:pPr>
        <w:spacing w:before="7" w:line="276" w:lineRule="auto"/>
        <w:ind w:left="720" w:firstLine="720"/>
        <w:jc w:val="both"/>
        <w:rPr>
          <w:sz w:val="17"/>
          <w:szCs w:val="17"/>
        </w:rPr>
      </w:pPr>
      <w:r w:rsidDel="00000000" w:rsidR="00000000" w:rsidRPr="00000000">
        <w:rPr>
          <w:sz w:val="24"/>
          <w:szCs w:val="24"/>
          <w:rtl w:val="0"/>
        </w:rPr>
        <w:t xml:space="preserve">Keseluruhan projek ini menerapkan metode SAW dalam perhitungannya, output yang dihasilkan adalah 10 </w:t>
      </w:r>
      <w:r w:rsidDel="00000000" w:rsidR="00000000" w:rsidRPr="00000000">
        <w:rPr>
          <w:i w:val="1"/>
          <w:sz w:val="24"/>
          <w:szCs w:val="24"/>
          <w:rtl w:val="0"/>
        </w:rPr>
        <w:t xml:space="preserve">brand </w:t>
      </w:r>
      <w:r w:rsidDel="00000000" w:rsidR="00000000" w:rsidRPr="00000000">
        <w:rPr>
          <w:sz w:val="24"/>
          <w:szCs w:val="24"/>
          <w:rtl w:val="0"/>
        </w:rPr>
        <w:t xml:space="preserve">jam tangan dengan bobot penilaian tertinggi yang disesuaikan dengan inputan user, semakin tinggi rangkingnya maka semakin sesuai alternatif itu dengan preferensi konsumen.</w:t>
      </w:r>
      <w:r w:rsidDel="00000000" w:rsidR="00000000" w:rsidRPr="00000000">
        <w:rPr>
          <w:rtl w:val="0"/>
        </w:rPr>
      </w:r>
    </w:p>
    <w:p w:rsidR="00000000" w:rsidDel="00000000" w:rsidP="00000000" w:rsidRDefault="00000000" w:rsidRPr="00000000" w14:paraId="000000FA">
      <w:pPr>
        <w:spacing w:line="200" w:lineRule="auto"/>
        <w:jc w:val="both"/>
        <w:rPr/>
      </w:pPr>
      <w:r w:rsidDel="00000000" w:rsidR="00000000" w:rsidRPr="00000000">
        <w:rPr>
          <w:rtl w:val="0"/>
        </w:rPr>
      </w:r>
    </w:p>
    <w:p w:rsidR="00000000" w:rsidDel="00000000" w:rsidP="00000000" w:rsidRDefault="00000000" w:rsidRPr="00000000" w14:paraId="000000FB">
      <w:pPr>
        <w:ind w:left="202" w:firstLine="0"/>
        <w:rPr>
          <w:sz w:val="24"/>
          <w:szCs w:val="24"/>
        </w:rPr>
      </w:pPr>
      <w:r w:rsidDel="00000000" w:rsidR="00000000" w:rsidRPr="00000000">
        <w:rPr>
          <w:b w:val="1"/>
          <w:sz w:val="24"/>
          <w:szCs w:val="24"/>
          <w:rtl w:val="0"/>
        </w:rPr>
        <w:t xml:space="preserve">2.3 Inti Pembahasan</w:t>
      </w:r>
      <w:r w:rsidDel="00000000" w:rsidR="00000000" w:rsidRPr="00000000">
        <w:rPr>
          <w:rtl w:val="0"/>
        </w:rPr>
      </w:r>
    </w:p>
    <w:p w:rsidR="00000000" w:rsidDel="00000000" w:rsidP="00000000" w:rsidRDefault="00000000" w:rsidRPr="00000000" w14:paraId="000000FC">
      <w:pPr>
        <w:spacing w:before="9" w:line="120" w:lineRule="auto"/>
        <w:rPr>
          <w:sz w:val="13"/>
          <w:szCs w:val="13"/>
        </w:rPr>
      </w:pPr>
      <w:r w:rsidDel="00000000" w:rsidR="00000000" w:rsidRPr="00000000">
        <w:rPr>
          <w:rtl w:val="0"/>
        </w:rPr>
      </w:r>
    </w:p>
    <w:p w:rsidR="00000000" w:rsidDel="00000000" w:rsidP="00000000" w:rsidRDefault="00000000" w:rsidRPr="00000000" w14:paraId="000000FD">
      <w:pPr>
        <w:spacing w:line="275" w:lineRule="auto"/>
        <w:ind w:left="562" w:right="75" w:firstLine="878"/>
        <w:jc w:val="both"/>
        <w:rPr>
          <w:sz w:val="24"/>
          <w:szCs w:val="24"/>
        </w:rPr>
      </w:pPr>
      <w:r w:rsidDel="00000000" w:rsidR="00000000" w:rsidRPr="00000000">
        <w:rPr>
          <w:sz w:val="24"/>
          <w:szCs w:val="24"/>
          <w:rtl w:val="0"/>
        </w:rPr>
        <w:t xml:space="preserve">Kami menggunakan metode SAW (</w:t>
      </w:r>
      <w:r w:rsidDel="00000000" w:rsidR="00000000" w:rsidRPr="00000000">
        <w:rPr>
          <w:i w:val="1"/>
          <w:sz w:val="24"/>
          <w:szCs w:val="24"/>
          <w:rtl w:val="0"/>
        </w:rPr>
        <w:t xml:space="preserve">Simple Additive Weighting</w:t>
      </w:r>
      <w:r w:rsidDel="00000000" w:rsidR="00000000" w:rsidRPr="00000000">
        <w:rPr>
          <w:sz w:val="24"/>
          <w:szCs w:val="24"/>
          <w:rtl w:val="0"/>
        </w:rPr>
        <w:t xml:space="preserve">) dengan lima kriteria sebagai input dan output berupa 10 rekomendasi luxury watch berdasarkan hasil perhitungan menggunakan SAW, lima kriteria yang digunakan sebagai berikut:</w:t>
      </w:r>
    </w:p>
    <w:p w:rsidR="00000000" w:rsidDel="00000000" w:rsidP="00000000" w:rsidRDefault="00000000" w:rsidRPr="00000000" w14:paraId="000000FE">
      <w:pPr>
        <w:numPr>
          <w:ilvl w:val="0"/>
          <w:numId w:val="3"/>
        </w:numPr>
        <w:spacing w:line="275" w:lineRule="auto"/>
        <w:ind w:left="900" w:right="75" w:hanging="360"/>
        <w:jc w:val="both"/>
        <w:rPr>
          <w:sz w:val="24"/>
          <w:szCs w:val="24"/>
          <w:u w:val="none"/>
        </w:rPr>
      </w:pPr>
      <w:r w:rsidDel="00000000" w:rsidR="00000000" w:rsidRPr="00000000">
        <w:rPr>
          <w:i w:val="1"/>
          <w:sz w:val="24"/>
          <w:szCs w:val="24"/>
          <w:rtl w:val="0"/>
        </w:rPr>
        <w:t xml:space="preserve">Water Resist</w:t>
        <w:br w:type="textWrapping"/>
      </w:r>
      <w:r w:rsidDel="00000000" w:rsidR="00000000" w:rsidRPr="00000000">
        <w:rPr>
          <w:sz w:val="24"/>
          <w:szCs w:val="24"/>
          <w:rtl w:val="0"/>
        </w:rPr>
        <w:tab/>
      </w:r>
      <w:r w:rsidDel="00000000" w:rsidR="00000000" w:rsidRPr="00000000">
        <w:rPr>
          <w:i w:val="1"/>
          <w:sz w:val="24"/>
          <w:szCs w:val="24"/>
          <w:rtl w:val="0"/>
        </w:rPr>
        <w:t xml:space="preserve">Water resist</w:t>
      </w:r>
      <w:r w:rsidDel="00000000" w:rsidR="00000000" w:rsidRPr="00000000">
        <w:rPr>
          <w:sz w:val="24"/>
          <w:szCs w:val="24"/>
          <w:rtl w:val="0"/>
        </w:rPr>
        <w:t xml:space="preserve"> atau ketahanan jam tangan terhadap air menggunakan satuan meter (m), kriteria ini masuk dalam tipe </w:t>
      </w:r>
      <w:r w:rsidDel="00000000" w:rsidR="00000000" w:rsidRPr="00000000">
        <w:rPr>
          <w:i w:val="1"/>
          <w:sz w:val="24"/>
          <w:szCs w:val="24"/>
          <w:rtl w:val="0"/>
        </w:rPr>
        <w:t xml:space="preserve">benefit </w:t>
      </w:r>
      <w:r w:rsidDel="00000000" w:rsidR="00000000" w:rsidRPr="00000000">
        <w:rPr>
          <w:sz w:val="24"/>
          <w:szCs w:val="24"/>
          <w:rtl w:val="0"/>
        </w:rPr>
        <w:t xml:space="preserve">karena semakin tinggi ketahanan jam tangan dibawah air akan semakin baik dan tinggi nilainya.</w:t>
      </w:r>
    </w:p>
    <w:p w:rsidR="00000000" w:rsidDel="00000000" w:rsidP="00000000" w:rsidRDefault="00000000" w:rsidRPr="00000000" w14:paraId="000000FF">
      <w:pPr>
        <w:numPr>
          <w:ilvl w:val="0"/>
          <w:numId w:val="3"/>
        </w:numPr>
        <w:spacing w:line="275" w:lineRule="auto"/>
        <w:ind w:left="900" w:right="75" w:hanging="360"/>
        <w:jc w:val="both"/>
        <w:rPr>
          <w:i w:val="1"/>
          <w:sz w:val="24"/>
          <w:szCs w:val="24"/>
        </w:rPr>
      </w:pPr>
      <w:r w:rsidDel="00000000" w:rsidR="00000000" w:rsidRPr="00000000">
        <w:rPr>
          <w:i w:val="1"/>
          <w:sz w:val="24"/>
          <w:szCs w:val="24"/>
          <w:rtl w:val="0"/>
        </w:rPr>
        <w:t xml:space="preserve">Case Diameter</w:t>
      </w:r>
    </w:p>
    <w:p w:rsidR="00000000" w:rsidDel="00000000" w:rsidP="00000000" w:rsidRDefault="00000000" w:rsidRPr="00000000" w14:paraId="00000100">
      <w:pPr>
        <w:spacing w:line="275" w:lineRule="auto"/>
        <w:ind w:left="720" w:right="75" w:firstLine="0"/>
        <w:jc w:val="both"/>
        <w:rPr>
          <w:sz w:val="24"/>
          <w:szCs w:val="24"/>
        </w:rPr>
      </w:pPr>
      <w:r w:rsidDel="00000000" w:rsidR="00000000" w:rsidRPr="00000000">
        <w:rPr>
          <w:sz w:val="24"/>
          <w:szCs w:val="24"/>
          <w:rtl w:val="0"/>
        </w:rPr>
        <w:tab/>
      </w:r>
      <w:r w:rsidDel="00000000" w:rsidR="00000000" w:rsidRPr="00000000">
        <w:rPr>
          <w:i w:val="1"/>
          <w:sz w:val="24"/>
          <w:szCs w:val="24"/>
          <w:rtl w:val="0"/>
        </w:rPr>
        <w:t xml:space="preserve">Case diameter </w:t>
      </w:r>
      <w:r w:rsidDel="00000000" w:rsidR="00000000" w:rsidRPr="00000000">
        <w:rPr>
          <w:sz w:val="24"/>
          <w:szCs w:val="24"/>
          <w:rtl w:val="0"/>
        </w:rPr>
        <w:t xml:space="preserve">atau diameter jam tangan dalam satuan milimeter (mm), kriteria ini masuk dalam tipe benefit karena semakin lebar diameternya maka akan lebih baik dan disukai.</w:t>
      </w:r>
    </w:p>
    <w:p w:rsidR="00000000" w:rsidDel="00000000" w:rsidP="00000000" w:rsidRDefault="00000000" w:rsidRPr="00000000" w14:paraId="00000101">
      <w:pPr>
        <w:numPr>
          <w:ilvl w:val="0"/>
          <w:numId w:val="3"/>
        </w:numPr>
        <w:spacing w:line="275" w:lineRule="auto"/>
        <w:ind w:left="900" w:right="75" w:hanging="360"/>
        <w:jc w:val="both"/>
        <w:rPr>
          <w:sz w:val="24"/>
          <w:szCs w:val="24"/>
          <w:u w:val="none"/>
        </w:rPr>
      </w:pPr>
      <w:r w:rsidDel="00000000" w:rsidR="00000000" w:rsidRPr="00000000">
        <w:rPr>
          <w:i w:val="1"/>
          <w:sz w:val="24"/>
          <w:szCs w:val="24"/>
          <w:rtl w:val="0"/>
        </w:rPr>
        <w:t xml:space="preserve">Case Thickness</w:t>
        <w:br w:type="textWrapping"/>
      </w:r>
      <w:r w:rsidDel="00000000" w:rsidR="00000000" w:rsidRPr="00000000">
        <w:rPr>
          <w:sz w:val="24"/>
          <w:szCs w:val="24"/>
          <w:rtl w:val="0"/>
        </w:rPr>
        <w:tab/>
      </w:r>
      <w:r w:rsidDel="00000000" w:rsidR="00000000" w:rsidRPr="00000000">
        <w:rPr>
          <w:i w:val="1"/>
          <w:sz w:val="24"/>
          <w:szCs w:val="24"/>
          <w:rtl w:val="0"/>
        </w:rPr>
        <w:t xml:space="preserve">Case thickness</w:t>
      </w:r>
      <w:r w:rsidDel="00000000" w:rsidR="00000000" w:rsidRPr="00000000">
        <w:rPr>
          <w:sz w:val="24"/>
          <w:szCs w:val="24"/>
          <w:rtl w:val="0"/>
        </w:rPr>
        <w:t xml:space="preserve"> atau ketebalan jam tangan dalam satuan milimeter (mm), kriteria ini masuk dalam tipe </w:t>
      </w:r>
      <w:r w:rsidDel="00000000" w:rsidR="00000000" w:rsidRPr="00000000">
        <w:rPr>
          <w:i w:val="1"/>
          <w:sz w:val="24"/>
          <w:szCs w:val="24"/>
          <w:rtl w:val="0"/>
        </w:rPr>
        <w:t xml:space="preserve">cost</w:t>
      </w:r>
      <w:r w:rsidDel="00000000" w:rsidR="00000000" w:rsidRPr="00000000">
        <w:rPr>
          <w:sz w:val="24"/>
          <w:szCs w:val="24"/>
          <w:rtl w:val="0"/>
        </w:rPr>
        <w:t xml:space="preserve"> karena semakin tipis atau kecil ketebalan suatu jam tangan maka akan lebih baik dan disukai tentunya akan berpengaruh juga ke bobot jam tangan tersebut </w:t>
      </w:r>
    </w:p>
    <w:p w:rsidR="00000000" w:rsidDel="00000000" w:rsidP="00000000" w:rsidRDefault="00000000" w:rsidRPr="00000000" w14:paraId="00000102">
      <w:pPr>
        <w:numPr>
          <w:ilvl w:val="0"/>
          <w:numId w:val="3"/>
        </w:numPr>
        <w:spacing w:line="275" w:lineRule="auto"/>
        <w:ind w:left="900" w:right="75" w:hanging="360"/>
        <w:jc w:val="both"/>
        <w:rPr>
          <w:sz w:val="24"/>
          <w:szCs w:val="24"/>
          <w:u w:val="none"/>
        </w:rPr>
      </w:pPr>
      <w:r w:rsidDel="00000000" w:rsidR="00000000" w:rsidRPr="00000000">
        <w:rPr>
          <w:i w:val="1"/>
          <w:sz w:val="24"/>
          <w:szCs w:val="24"/>
          <w:rtl w:val="0"/>
        </w:rPr>
        <w:t xml:space="preserve">Power Reserve</w:t>
      </w:r>
      <w:r w:rsidDel="00000000" w:rsidR="00000000" w:rsidRPr="00000000">
        <w:rPr>
          <w:sz w:val="24"/>
          <w:szCs w:val="24"/>
          <w:rtl w:val="0"/>
        </w:rPr>
        <w:br w:type="textWrapping"/>
        <w:tab/>
      </w:r>
      <w:r w:rsidDel="00000000" w:rsidR="00000000" w:rsidRPr="00000000">
        <w:rPr>
          <w:i w:val="1"/>
          <w:sz w:val="24"/>
          <w:szCs w:val="24"/>
          <w:rtl w:val="0"/>
        </w:rPr>
        <w:t xml:space="preserve">Power reserve</w:t>
      </w:r>
      <w:r w:rsidDel="00000000" w:rsidR="00000000" w:rsidRPr="00000000">
        <w:rPr>
          <w:sz w:val="24"/>
          <w:szCs w:val="24"/>
          <w:rtl w:val="0"/>
        </w:rPr>
        <w:t xml:space="preserve"> atau daya baterai masuk dalam tipe</w:t>
      </w:r>
      <w:r w:rsidDel="00000000" w:rsidR="00000000" w:rsidRPr="00000000">
        <w:rPr>
          <w:i w:val="1"/>
          <w:sz w:val="24"/>
          <w:szCs w:val="24"/>
          <w:rtl w:val="0"/>
        </w:rPr>
        <w:t xml:space="preserve"> benefit</w:t>
      </w:r>
      <w:r w:rsidDel="00000000" w:rsidR="00000000" w:rsidRPr="00000000">
        <w:rPr>
          <w:sz w:val="24"/>
          <w:szCs w:val="24"/>
          <w:rtl w:val="0"/>
        </w:rPr>
        <w:t xml:space="preserve"> karena semakin tinggi daya baterai pada jam tangan maka akan semakin lama juga total waktu menyala jam tersebut.</w:t>
      </w:r>
    </w:p>
    <w:p w:rsidR="00000000" w:rsidDel="00000000" w:rsidP="00000000" w:rsidRDefault="00000000" w:rsidRPr="00000000" w14:paraId="00000103">
      <w:pPr>
        <w:numPr>
          <w:ilvl w:val="0"/>
          <w:numId w:val="3"/>
        </w:numPr>
        <w:spacing w:line="275" w:lineRule="auto"/>
        <w:ind w:left="900" w:right="75" w:hanging="360"/>
        <w:jc w:val="both"/>
        <w:rPr>
          <w:sz w:val="24"/>
          <w:szCs w:val="24"/>
          <w:u w:val="none"/>
        </w:rPr>
      </w:pPr>
      <w:r w:rsidDel="00000000" w:rsidR="00000000" w:rsidRPr="00000000">
        <w:rPr>
          <w:i w:val="1"/>
          <w:sz w:val="24"/>
          <w:szCs w:val="24"/>
          <w:rtl w:val="0"/>
        </w:rPr>
        <w:t xml:space="preserve">Price</w:t>
        <w:br w:type="textWrapping"/>
      </w:r>
      <w:r w:rsidDel="00000000" w:rsidR="00000000" w:rsidRPr="00000000">
        <w:rPr>
          <w:sz w:val="24"/>
          <w:szCs w:val="24"/>
          <w:rtl w:val="0"/>
        </w:rPr>
        <w:tab/>
      </w:r>
      <w:r w:rsidDel="00000000" w:rsidR="00000000" w:rsidRPr="00000000">
        <w:rPr>
          <w:i w:val="1"/>
          <w:sz w:val="24"/>
          <w:szCs w:val="24"/>
          <w:rtl w:val="0"/>
        </w:rPr>
        <w:t xml:space="preserve">Price</w:t>
      </w:r>
      <w:r w:rsidDel="00000000" w:rsidR="00000000" w:rsidRPr="00000000">
        <w:rPr>
          <w:sz w:val="24"/>
          <w:szCs w:val="24"/>
          <w:rtl w:val="0"/>
        </w:rPr>
        <w:t xml:space="preserve"> atau harga dalam nilai tukar USD atau dolar amerika, kriteria ini masuk dalam kategori </w:t>
      </w:r>
      <w:r w:rsidDel="00000000" w:rsidR="00000000" w:rsidRPr="00000000">
        <w:rPr>
          <w:i w:val="1"/>
          <w:sz w:val="24"/>
          <w:szCs w:val="24"/>
          <w:rtl w:val="0"/>
        </w:rPr>
        <w:t xml:space="preserve">cost</w:t>
      </w:r>
      <w:r w:rsidDel="00000000" w:rsidR="00000000" w:rsidRPr="00000000">
        <w:rPr>
          <w:sz w:val="24"/>
          <w:szCs w:val="24"/>
          <w:rtl w:val="0"/>
        </w:rPr>
        <w:t xml:space="preserve"> karena dalam membeli sesuatu pastinya kita akan memilih harga yang tentunya lebih rendah.</w:t>
      </w:r>
    </w:p>
    <w:p w:rsidR="00000000" w:rsidDel="00000000" w:rsidP="00000000" w:rsidRDefault="00000000" w:rsidRPr="00000000" w14:paraId="00000104">
      <w:pPr>
        <w:spacing w:line="275" w:lineRule="auto"/>
        <w:ind w:left="720" w:right="75" w:firstLine="0"/>
        <w:jc w:val="both"/>
        <w:rPr>
          <w:sz w:val="24"/>
          <w:szCs w:val="24"/>
        </w:rPr>
      </w:pPr>
      <w:r w:rsidDel="00000000" w:rsidR="00000000" w:rsidRPr="00000000">
        <w:rPr>
          <w:rtl w:val="0"/>
        </w:rPr>
      </w:r>
    </w:p>
    <w:p w:rsidR="00000000" w:rsidDel="00000000" w:rsidP="00000000" w:rsidRDefault="00000000" w:rsidRPr="00000000" w14:paraId="00000105">
      <w:pPr>
        <w:spacing w:line="275" w:lineRule="auto"/>
        <w:ind w:left="540" w:right="75" w:firstLine="900"/>
        <w:jc w:val="both"/>
        <w:rPr>
          <w:sz w:val="24"/>
          <w:szCs w:val="24"/>
        </w:rPr>
      </w:pPr>
      <w:r w:rsidDel="00000000" w:rsidR="00000000" w:rsidRPr="00000000">
        <w:rPr>
          <w:sz w:val="24"/>
          <w:szCs w:val="24"/>
          <w:rtl w:val="0"/>
        </w:rPr>
        <w:t xml:space="preserve">Setelah memperoleh menentukan kriteria maka dapat dilakukan perhitungan pada sistem pengambil keputusan SAW untuk didapat rekomendasi jam tangan mana saja yang direkomendasikan. Kita juga memerlukan input berupa bobot dalam persen (%) yang akan diinput oleh user nantinya untuk menentukan skala prioritas yang diinginkan oleh user nantinya. berikut perhitungan menggunakan metode SAW:</w:t>
      </w:r>
    </w:p>
    <w:p w:rsidR="00000000" w:rsidDel="00000000" w:rsidP="00000000" w:rsidRDefault="00000000" w:rsidRPr="00000000" w14:paraId="00000106">
      <w:pPr>
        <w:spacing w:line="275" w:lineRule="auto"/>
        <w:ind w:left="540" w:right="75" w:firstLine="900"/>
        <w:jc w:val="both"/>
        <w:rPr>
          <w:sz w:val="24"/>
          <w:szCs w:val="24"/>
        </w:rPr>
      </w:pPr>
      <w:r w:rsidDel="00000000" w:rsidR="00000000" w:rsidRPr="00000000">
        <w:rPr>
          <w:rtl w:val="0"/>
        </w:rPr>
      </w:r>
    </w:p>
    <w:p w:rsidR="00000000" w:rsidDel="00000000" w:rsidP="00000000" w:rsidRDefault="00000000" w:rsidRPr="00000000" w14:paraId="00000107">
      <w:pPr>
        <w:spacing w:line="275" w:lineRule="auto"/>
        <w:ind w:left="540" w:right="75" w:firstLine="900"/>
        <w:jc w:val="both"/>
        <w:rPr>
          <w:sz w:val="24"/>
          <w:szCs w:val="24"/>
        </w:rPr>
      </w:pPr>
      <w:r w:rsidDel="00000000" w:rsidR="00000000" w:rsidRPr="00000000">
        <w:rPr>
          <w:rtl w:val="0"/>
        </w:rPr>
      </w:r>
    </w:p>
    <w:p w:rsidR="00000000" w:rsidDel="00000000" w:rsidP="00000000" w:rsidRDefault="00000000" w:rsidRPr="00000000" w14:paraId="00000108">
      <w:pPr>
        <w:spacing w:line="275" w:lineRule="auto"/>
        <w:ind w:left="540" w:right="75" w:firstLine="0"/>
        <w:jc w:val="center"/>
        <w:rPr>
          <w:b w:val="1"/>
          <w:sz w:val="22"/>
          <w:szCs w:val="22"/>
        </w:rPr>
      </w:pPr>
      <w:r w:rsidDel="00000000" w:rsidR="00000000" w:rsidRPr="00000000">
        <w:rPr>
          <w:b w:val="1"/>
          <w:sz w:val="22"/>
          <w:szCs w:val="22"/>
          <w:rtl w:val="0"/>
        </w:rPr>
        <w:t xml:space="preserve">Tabel 2.1. Menampilkan dataset dalam tabel matlab</w:t>
      </w:r>
    </w:p>
    <w:sdt>
      <w:sdtPr>
        <w:lock w:val="contentLocked"/>
        <w:tag w:val="goog_rdk_2"/>
      </w:sdtPr>
      <w:sdtContent>
        <w:tbl>
          <w:tblPr>
            <w:tblStyle w:val="Table3"/>
            <w:tblW w:w="870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0"/>
            <w:tblGridChange w:id="0">
              <w:tblGrid>
                <w:gridCol w:w="8700"/>
              </w:tblGrid>
            </w:tblGridChange>
          </w:tblGrid>
          <w:tr>
            <w:trPr>
              <w:cantSplit w:val="0"/>
              <w:trHeight w:val="14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opts = detectImportOptions('luxury-watch.csv');</w:t>
                </w:r>
              </w:p>
              <w:p w:rsidR="00000000" w:rsidDel="00000000" w:rsidP="00000000" w:rsidRDefault="00000000" w:rsidRPr="00000000" w14:paraId="0000010A">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opts.SelectedVariableNames=(1:13);</w:t>
                </w:r>
              </w:p>
              <w:p w:rsidR="00000000" w:rsidDel="00000000" w:rsidP="00000000" w:rsidRDefault="00000000" w:rsidRPr="00000000" w14:paraId="0000010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data_matrix = readtable('luxury-watch.csv', opts);</w:t>
                </w:r>
              </w:p>
              <w:p w:rsidR="00000000" w:rsidDel="00000000" w:rsidP="00000000" w:rsidRDefault="00000000" w:rsidRPr="00000000" w14:paraId="0000010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allData = table2cell(readtable('luxury-watch.csv', opts));</w:t>
                </w:r>
              </w:p>
              <w:p w:rsidR="00000000" w:rsidDel="00000000" w:rsidP="00000000" w:rsidRDefault="00000000" w:rsidRPr="00000000" w14:paraId="0000010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set(handles.dataTable, 'data', allData);</w:t>
                </w:r>
              </w:p>
            </w:tc>
          </w:tr>
        </w:tbl>
      </w:sdtContent>
    </w:sdt>
    <w:p w:rsidR="00000000" w:rsidDel="00000000" w:rsidP="00000000" w:rsidRDefault="00000000" w:rsidRPr="00000000" w14:paraId="0000010E">
      <w:pPr>
        <w:spacing w:line="275" w:lineRule="auto"/>
        <w:ind w:right="75" w:firstLine="540"/>
        <w:jc w:val="center"/>
        <w:rPr>
          <w:sz w:val="24"/>
          <w:szCs w:val="24"/>
        </w:rPr>
      </w:pPr>
      <w:r w:rsidDel="00000000" w:rsidR="00000000" w:rsidRPr="00000000">
        <w:rPr>
          <w:rtl w:val="0"/>
        </w:rPr>
      </w:r>
    </w:p>
    <w:p w:rsidR="00000000" w:rsidDel="00000000" w:rsidP="00000000" w:rsidRDefault="00000000" w:rsidRPr="00000000" w14:paraId="0000010F">
      <w:pPr>
        <w:spacing w:line="275" w:lineRule="auto"/>
        <w:ind w:right="75" w:firstLine="540"/>
        <w:jc w:val="center"/>
        <w:rPr>
          <w:sz w:val="24"/>
          <w:szCs w:val="24"/>
        </w:rPr>
      </w:pPr>
      <w:r w:rsidDel="00000000" w:rsidR="00000000" w:rsidRPr="00000000">
        <w:rPr>
          <w:rtl w:val="0"/>
        </w:rPr>
      </w:r>
    </w:p>
    <w:p w:rsidR="00000000" w:rsidDel="00000000" w:rsidP="00000000" w:rsidRDefault="00000000" w:rsidRPr="00000000" w14:paraId="00000110">
      <w:pPr>
        <w:spacing w:line="275" w:lineRule="auto"/>
        <w:ind w:right="75" w:firstLine="540"/>
        <w:jc w:val="center"/>
        <w:rPr>
          <w:b w:val="1"/>
          <w:sz w:val="22"/>
          <w:szCs w:val="22"/>
        </w:rPr>
      </w:pPr>
      <w:r w:rsidDel="00000000" w:rsidR="00000000" w:rsidRPr="00000000">
        <w:rPr>
          <w:b w:val="1"/>
          <w:sz w:val="22"/>
          <w:szCs w:val="22"/>
          <w:rtl w:val="0"/>
        </w:rPr>
        <w:t xml:space="preserve">Tabel 2.2. Input prioritas kriteria oleh pengguna</w:t>
      </w:r>
    </w:p>
    <w:sdt>
      <w:sdtPr>
        <w:lock w:val="contentLocked"/>
        <w:tag w:val="goog_rdk_3"/>
      </w:sdtPr>
      <w:sdtContent>
        <w:tbl>
          <w:tblPr>
            <w:tblStyle w:val="Table4"/>
            <w:tblW w:w="870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0"/>
            <w:tblGridChange w:id="0">
              <w:tblGrid>
                <w:gridCol w:w="8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membaca dataset ke dalam matrix matlab</w:t>
                </w:r>
              </w:p>
              <w:p w:rsidR="00000000" w:rsidDel="00000000" w:rsidP="00000000" w:rsidRDefault="00000000" w:rsidRPr="00000000" w14:paraId="0000011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opts = detectImportOptions('luxury-watch.csv');</w:t>
                </w:r>
              </w:p>
              <w:p w:rsidR="00000000" w:rsidDel="00000000" w:rsidP="00000000" w:rsidRDefault="00000000" w:rsidRPr="00000000" w14:paraId="00000113">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opts.SelectedVariableNames=(9:13);</w:t>
                </w:r>
              </w:p>
              <w:p w:rsidR="00000000" w:rsidDel="00000000" w:rsidP="00000000" w:rsidRDefault="00000000" w:rsidRPr="00000000" w14:paraId="00000114">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data_training = </w:t>
                </w:r>
                <w:r w:rsidDel="00000000" w:rsidR="00000000" w:rsidRPr="00000000">
                  <w:rPr>
                    <w:rFonts w:ascii="Courier New" w:cs="Courier New" w:eastAsia="Courier New" w:hAnsi="Courier New"/>
                    <w:rtl w:val="0"/>
                  </w:rPr>
                  <w:t xml:space="preserve">readmatrix</w:t>
                </w:r>
                <w:r w:rsidDel="00000000" w:rsidR="00000000" w:rsidRPr="00000000">
                  <w:rPr>
                    <w:rFonts w:ascii="Courier New" w:cs="Courier New" w:eastAsia="Courier New" w:hAnsi="Courier New"/>
                    <w:rtl w:val="0"/>
                  </w:rPr>
                  <w:t xml:space="preserve">('luxury-watch.csv',opts);</w:t>
                </w:r>
              </w:p>
              <w:p w:rsidR="00000000" w:rsidDel="00000000" w:rsidP="00000000" w:rsidRDefault="00000000" w:rsidRPr="00000000" w14:paraId="00000115">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mendapatkan nilai input dari user</w:t>
                </w:r>
              </w:p>
              <w:p w:rsidR="00000000" w:rsidDel="00000000" w:rsidP="00000000" w:rsidRDefault="00000000" w:rsidRPr="00000000" w14:paraId="0000011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wr=str2double(get(handles.wr,'string'));</w:t>
                </w:r>
              </w:p>
              <w:p w:rsidR="00000000" w:rsidDel="00000000" w:rsidP="00000000" w:rsidRDefault="00000000" w:rsidRPr="00000000" w14:paraId="00000118">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ct=str2double(get(handles.ct,'string'));</w:t>
                </w:r>
              </w:p>
              <w:p w:rsidR="00000000" w:rsidDel="00000000" w:rsidP="00000000" w:rsidRDefault="00000000" w:rsidRPr="00000000" w14:paraId="00000119">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cd=str2double(get(handles.cd,'string'));</w:t>
                </w:r>
              </w:p>
              <w:p w:rsidR="00000000" w:rsidDel="00000000" w:rsidP="00000000" w:rsidRDefault="00000000" w:rsidRPr="00000000" w14:paraId="0000011A">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ps=str2double(get(handles.ps,'string'));</w:t>
                </w:r>
              </w:p>
              <w:p w:rsidR="00000000" w:rsidDel="00000000" w:rsidP="00000000" w:rsidRDefault="00000000" w:rsidRPr="00000000" w14:paraId="0000011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price=str2double(get(handles.price,'string'));</w:t>
                </w:r>
              </w:p>
              <w:p w:rsidR="00000000" w:rsidDel="00000000" w:rsidP="00000000" w:rsidRDefault="00000000" w:rsidRPr="00000000" w14:paraId="0000011C">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convert ke bentuk desimal</w:t>
                </w:r>
              </w:p>
              <w:p w:rsidR="00000000" w:rsidDel="00000000" w:rsidP="00000000" w:rsidRDefault="00000000" w:rsidRPr="00000000" w14:paraId="0000011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d_wr = wr/100;</w:t>
                </w:r>
              </w:p>
              <w:p w:rsidR="00000000" w:rsidDel="00000000" w:rsidP="00000000" w:rsidRDefault="00000000" w:rsidRPr="00000000" w14:paraId="0000011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d_ct = ct/100;</w:t>
                </w:r>
              </w:p>
              <w:p w:rsidR="00000000" w:rsidDel="00000000" w:rsidP="00000000" w:rsidRDefault="00000000" w:rsidRPr="00000000" w14:paraId="0000012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d_cd = cd/100;</w:t>
                </w:r>
              </w:p>
              <w:p w:rsidR="00000000" w:rsidDel="00000000" w:rsidP="00000000" w:rsidRDefault="00000000" w:rsidRPr="00000000" w14:paraId="0000012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d_ps = ps/100;</w:t>
                </w:r>
              </w:p>
              <w:p w:rsidR="00000000" w:rsidDel="00000000" w:rsidP="00000000" w:rsidRDefault="00000000" w:rsidRPr="00000000" w14:paraId="0000012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d_price = price/100;</w:t>
                </w:r>
              </w:p>
            </w:tc>
          </w:tr>
        </w:tbl>
      </w:sdtContent>
    </w:sdt>
    <w:p w:rsidR="00000000" w:rsidDel="00000000" w:rsidP="00000000" w:rsidRDefault="00000000" w:rsidRPr="00000000" w14:paraId="00000123">
      <w:pPr>
        <w:spacing w:line="275" w:lineRule="auto"/>
        <w:ind w:left="0" w:right="75" w:firstLine="0"/>
        <w:jc w:val="left"/>
        <w:rPr>
          <w:b w:val="1"/>
          <w:sz w:val="22"/>
          <w:szCs w:val="22"/>
        </w:rPr>
      </w:pPr>
      <w:r w:rsidDel="00000000" w:rsidR="00000000" w:rsidRPr="00000000">
        <w:rPr>
          <w:b w:val="1"/>
          <w:sz w:val="22"/>
          <w:szCs w:val="22"/>
          <w:rtl w:val="0"/>
        </w:rPr>
        <w:tab/>
        <w:tab/>
        <w:tab/>
      </w:r>
    </w:p>
    <w:p w:rsidR="00000000" w:rsidDel="00000000" w:rsidP="00000000" w:rsidRDefault="00000000" w:rsidRPr="00000000" w14:paraId="00000124">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25">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26">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27">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28">
      <w:pPr>
        <w:spacing w:line="275" w:lineRule="auto"/>
        <w:ind w:left="1440" w:right="75" w:firstLine="720"/>
        <w:jc w:val="left"/>
        <w:rPr>
          <w:sz w:val="24"/>
          <w:szCs w:val="24"/>
        </w:rPr>
      </w:pPr>
      <w:r w:rsidDel="00000000" w:rsidR="00000000" w:rsidRPr="00000000">
        <w:rPr>
          <w:b w:val="1"/>
          <w:sz w:val="22"/>
          <w:szCs w:val="22"/>
          <w:rtl w:val="0"/>
        </w:rPr>
        <w:t xml:space="preserve">Tabel Program 2.3 Perhitungan dengan metode SAW</w:t>
      </w:r>
      <w:r w:rsidDel="00000000" w:rsidR="00000000" w:rsidRPr="00000000">
        <w:rPr>
          <w:rtl w:val="0"/>
        </w:rPr>
      </w:r>
    </w:p>
    <w:p w:rsidR="00000000" w:rsidDel="00000000" w:rsidP="00000000" w:rsidRDefault="00000000" w:rsidRPr="00000000" w14:paraId="00000129">
      <w:pPr>
        <w:spacing w:line="275" w:lineRule="auto"/>
        <w:ind w:left="1440" w:right="75" w:firstLine="720"/>
        <w:rPr>
          <w:b w:val="1"/>
          <w:sz w:val="22"/>
          <w:szCs w:val="22"/>
        </w:rPr>
      </w:pPr>
      <w:r w:rsidDel="00000000" w:rsidR="00000000" w:rsidRPr="00000000">
        <w:rPr>
          <w:rtl w:val="0"/>
        </w:rPr>
      </w:r>
    </w:p>
    <w:sdt>
      <w:sdtPr>
        <w:lock w:val="contentLocked"/>
        <w:tag w:val="goog_rdk_4"/>
      </w:sdtPr>
      <w:sdtContent>
        <w:tbl>
          <w:tblPr>
            <w:tblStyle w:val="Table5"/>
            <w:tblpPr w:leftFromText="180" w:rightFromText="180" w:topFromText="180" w:bottomFromText="180" w:vertAnchor="text" w:horzAnchor="text" w:tblpX="470.99999999999966" w:tblpY="0"/>
            <w:tblW w:w="87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rPr>
              <w:cantSplit w:val="0"/>
              <w:tblHeader w:val="0"/>
            </w:trPr>
            <w:tc>
              <w:tcPr/>
              <w:p w:rsidR="00000000" w:rsidDel="00000000" w:rsidP="00000000" w:rsidRDefault="00000000" w:rsidRPr="00000000" w14:paraId="0000012A">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benefit = 1 | cost = 0</w:t>
                </w:r>
              </w:p>
              <w:p w:rsidR="00000000" w:rsidDel="00000000" w:rsidP="00000000" w:rsidRDefault="00000000" w:rsidRPr="00000000" w14:paraId="0000012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k = [1, 1, 0, 1, 0];</w:t>
                </w:r>
              </w:p>
              <w:p w:rsidR="00000000" w:rsidDel="00000000" w:rsidP="00000000" w:rsidRDefault="00000000" w:rsidRPr="00000000" w14:paraId="0000012C">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bobot menjadi dinamis sesuai keinginan user</w:t>
                </w:r>
              </w:p>
              <w:p w:rsidR="00000000" w:rsidDel="00000000" w:rsidP="00000000" w:rsidRDefault="00000000" w:rsidRPr="00000000" w14:paraId="0000012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 = [d_wr; d_ct; d_cd; d_ps; d_price];</w:t>
                </w:r>
              </w:p>
              <w:p w:rsidR="00000000" w:rsidDel="00000000" w:rsidP="00000000" w:rsidRDefault="00000000" w:rsidRPr="00000000" w14:paraId="0000012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sum = d_wr+d_ct+d_cd+d_ps+d_price;</w:t>
                </w:r>
              </w:p>
              <w:p w:rsidR="00000000" w:rsidDel="00000000" w:rsidP="00000000" w:rsidRDefault="00000000" w:rsidRPr="00000000" w14:paraId="0000013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if sum &gt; 1</w:t>
                </w:r>
              </w:p>
              <w:p w:rsidR="00000000" w:rsidDel="00000000" w:rsidP="00000000" w:rsidRDefault="00000000" w:rsidRPr="00000000" w14:paraId="0000013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 tidak dapat diproses krn sum bobot &gt;1 </w:t>
                </w:r>
              </w:p>
              <w:p w:rsidR="00000000" w:rsidDel="00000000" w:rsidP="00000000" w:rsidRDefault="00000000" w:rsidRPr="00000000" w14:paraId="0000013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pesan="jumlah pembobotan melebihi 100%";</w:t>
                </w:r>
              </w:p>
              <w:p w:rsidR="00000000" w:rsidDel="00000000" w:rsidP="00000000" w:rsidRDefault="00000000" w:rsidRPr="00000000" w14:paraId="00000133">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set (handles.txtwarning,'string',pesan);</w:t>
                </w:r>
              </w:p>
              <w:p w:rsidR="00000000" w:rsidDel="00000000" w:rsidP="00000000" w:rsidRDefault="00000000" w:rsidRPr="00000000" w14:paraId="00000134">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elseif</w:t>
                </w:r>
                <w:r w:rsidDel="00000000" w:rsidR="00000000" w:rsidRPr="00000000">
                  <w:rPr>
                    <w:rFonts w:ascii="Courier New" w:cs="Courier New" w:eastAsia="Courier New" w:hAnsi="Courier New"/>
                    <w:rtl w:val="0"/>
                  </w:rPr>
                  <w:t xml:space="preserve"> sum&lt;1</w:t>
                </w:r>
              </w:p>
              <w:p w:rsidR="00000000" w:rsidDel="00000000" w:rsidP="00000000" w:rsidRDefault="00000000" w:rsidRPr="00000000" w14:paraId="0000013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 tidak bisa diproses krn sum bobot&lt;1</w:t>
                </w:r>
              </w:p>
              <w:p w:rsidR="00000000" w:rsidDel="00000000" w:rsidP="00000000" w:rsidRDefault="00000000" w:rsidRPr="00000000" w14:paraId="0000013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kurang = 100-sum*100;</w:t>
                </w:r>
              </w:p>
              <w:p w:rsidR="00000000" w:rsidDel="00000000" w:rsidP="00000000" w:rsidRDefault="00000000" w:rsidRPr="00000000" w14:paraId="00000138">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pesan="nilai bobot kurang " + kurang + "%";</w:t>
                </w:r>
              </w:p>
              <w:p w:rsidR="00000000" w:rsidDel="00000000" w:rsidP="00000000" w:rsidRDefault="00000000" w:rsidRPr="00000000" w14:paraId="00000139">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set (handles.txtwarning,'string',pesan);</w:t>
                </w:r>
              </w:p>
              <w:p w:rsidR="00000000" w:rsidDel="00000000" w:rsidP="00000000" w:rsidRDefault="00000000" w:rsidRPr="00000000" w14:paraId="0000013A">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elseif</w:t>
                </w:r>
                <w:r w:rsidDel="00000000" w:rsidR="00000000" w:rsidRPr="00000000">
                  <w:rPr>
                    <w:rFonts w:ascii="Courier New" w:cs="Courier New" w:eastAsia="Courier New" w:hAnsi="Courier New"/>
                    <w:rtl w:val="0"/>
                  </w:rPr>
                  <w:t xml:space="preserve"> isnan(jumlah)</w:t>
                </w:r>
              </w:p>
              <w:p w:rsidR="00000000" w:rsidDel="00000000" w:rsidP="00000000" w:rsidRDefault="00000000" w:rsidRPr="00000000" w14:paraId="0000013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pesan="Isi semua data lebih dahulu";</w:t>
                </w:r>
              </w:p>
              <w:p w:rsidR="00000000" w:rsidDel="00000000" w:rsidP="00000000" w:rsidRDefault="00000000" w:rsidRPr="00000000" w14:paraId="0000013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set (handles.txtwarning,'string',pesan);</w:t>
                </w:r>
              </w:p>
              <w:p w:rsidR="00000000" w:rsidDel="00000000" w:rsidP="00000000" w:rsidRDefault="00000000" w:rsidRPr="00000000" w14:paraId="0000013E">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14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 pemrosesan data</w:t>
                </w:r>
              </w:p>
              <w:p w:rsidR="00000000" w:rsidDel="00000000" w:rsidP="00000000" w:rsidRDefault="00000000" w:rsidRPr="00000000" w14:paraId="0000014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pesan="";</w:t>
                </w:r>
              </w:p>
              <w:p w:rsidR="00000000" w:rsidDel="00000000" w:rsidP="00000000" w:rsidRDefault="00000000" w:rsidRPr="00000000" w14:paraId="0000014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set(handles.txtwarning,'string',pesan);</w:t>
                </w:r>
              </w:p>
              <w:p w:rsidR="00000000" w:rsidDel="00000000" w:rsidP="00000000" w:rsidRDefault="00000000" w:rsidRPr="00000000" w14:paraId="00000143">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4">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[m, n] = size(data_training);</w:t>
                </w:r>
              </w:p>
              <w:p w:rsidR="00000000" w:rsidDel="00000000" w:rsidP="00000000" w:rsidRDefault="00000000" w:rsidRPr="00000000" w14:paraId="00000145">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R = zeros(m, n);</w:t>
                </w:r>
              </w:p>
              <w:p w:rsidR="00000000" w:rsidDel="00000000" w:rsidP="00000000" w:rsidRDefault="00000000" w:rsidRPr="00000000" w14:paraId="00000147">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8">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looping untuk normalisasi</w:t>
                </w:r>
              </w:p>
              <w:p w:rsidR="00000000" w:rsidDel="00000000" w:rsidP="00000000" w:rsidRDefault="00000000" w:rsidRPr="00000000" w14:paraId="00000149">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for j=1:n,</w:t>
                </w:r>
              </w:p>
              <w:p w:rsidR="00000000" w:rsidDel="00000000" w:rsidP="00000000" w:rsidRDefault="00000000" w:rsidRPr="00000000" w14:paraId="0000014A">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if k(j) == 1 %kalau benefit</w:t>
                </w:r>
              </w:p>
              <w:p w:rsidR="00000000" w:rsidDel="00000000" w:rsidP="00000000" w:rsidRDefault="00000000" w:rsidRPr="00000000" w14:paraId="0000014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R(:,j) = data_training(:,j)./max(data_training(:,j));</w:t>
                </w:r>
              </w:p>
              <w:p w:rsidR="00000000" w:rsidDel="00000000" w:rsidP="00000000" w:rsidRDefault="00000000" w:rsidRPr="00000000" w14:paraId="0000014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else %kalau cost</w:t>
                </w:r>
              </w:p>
              <w:p w:rsidR="00000000" w:rsidDel="00000000" w:rsidP="00000000" w:rsidRDefault="00000000" w:rsidRPr="00000000" w14:paraId="0000014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R(:,j) = min(data_training(:,j))./data_training(:,j);</w:t>
                </w:r>
              </w:p>
              <w:p w:rsidR="00000000" w:rsidDel="00000000" w:rsidP="00000000" w:rsidRDefault="00000000" w:rsidRPr="00000000" w14:paraId="0000014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4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50">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%matriks setelah dikalikan dan dijumlahkan per alternatif</w:t>
                </w:r>
              </w:p>
              <w:p w:rsidR="00000000" w:rsidDel="00000000" w:rsidP="00000000" w:rsidRDefault="00000000" w:rsidRPr="00000000" w14:paraId="0000015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V = R*w;</w:t>
                </w:r>
              </w:p>
              <w:p w:rsidR="00000000" w:rsidDel="00000000" w:rsidP="00000000" w:rsidRDefault="00000000" w:rsidRPr="00000000" w14:paraId="00000153">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menampilkan hasil</w:t>
                </w:r>
              </w:p>
              <w:p w:rsidR="00000000" w:rsidDel="00000000" w:rsidP="00000000" w:rsidRDefault="00000000" w:rsidRPr="00000000" w14:paraId="00000155">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opts= detectImportOptions('luxury-watch.csv');</w:t>
                </w:r>
              </w:p>
              <w:p w:rsidR="00000000" w:rsidDel="00000000" w:rsidP="00000000" w:rsidRDefault="00000000" w:rsidRPr="00000000" w14:paraId="0000015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opts.SelectedVariableNames=(1:2);</w:t>
                </w:r>
              </w:p>
              <w:p w:rsidR="00000000" w:rsidDel="00000000" w:rsidP="00000000" w:rsidRDefault="00000000" w:rsidRPr="00000000" w14:paraId="0000015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data3=readtable('luxury-watch.csv',opts);</w:t>
                </w:r>
              </w:p>
              <w:p w:rsidR="00000000" w:rsidDel="00000000" w:rsidP="00000000" w:rsidRDefault="00000000" w:rsidRPr="00000000" w14:paraId="00000158">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data3=table2cell(data3);</w:t>
                </w:r>
              </w:p>
              <w:p w:rsidR="00000000" w:rsidDel="00000000" w:rsidP="00000000" w:rsidRDefault="00000000" w:rsidRPr="00000000" w14:paraId="00000159">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A">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V = V(:);</w:t>
                </w:r>
              </w:p>
              <w:p w:rsidR="00000000" w:rsidDel="00000000" w:rsidP="00000000" w:rsidRDefault="00000000" w:rsidRPr="00000000" w14:paraId="0000015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skorCell = num2cell(V);</w:t>
                </w:r>
              </w:p>
              <w:p w:rsidR="00000000" w:rsidDel="00000000" w:rsidP="00000000" w:rsidRDefault="00000000" w:rsidRPr="00000000" w14:paraId="0000015C">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combinedData = [cellstr(data3), skorCell];</w:t>
                </w:r>
              </w:p>
              <w:p w:rsidR="00000000" w:rsidDel="00000000" w:rsidP="00000000" w:rsidRDefault="00000000" w:rsidRPr="00000000" w14:paraId="0000015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 Mengonversi ke tabel untuk manipulasi yang lebih mudah</w:t>
                </w:r>
              </w:p>
              <w:p w:rsidR="00000000" w:rsidDel="00000000" w:rsidP="00000000" w:rsidRDefault="00000000" w:rsidRPr="00000000" w14:paraId="0000016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dataTable = cell2table(combinedData, 'VariableNames', {'Brand', 'Model', 'Score'});</w:t>
                </w:r>
              </w:p>
              <w:p w:rsidR="00000000" w:rsidDel="00000000" w:rsidP="00000000" w:rsidRDefault="00000000" w:rsidRPr="00000000" w14:paraId="00000161">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 Mengurutkan tabel berdasarkan kolom 'Name'</w:t>
                </w:r>
              </w:p>
              <w:p w:rsidR="00000000" w:rsidDel="00000000" w:rsidP="00000000" w:rsidRDefault="00000000" w:rsidRPr="00000000" w14:paraId="00000163">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dataTable = sortrows(dataTable, 'Model');</w:t>
                </w:r>
              </w:p>
              <w:p w:rsidR="00000000" w:rsidDel="00000000" w:rsidP="00000000" w:rsidRDefault="00000000" w:rsidRPr="00000000" w14:paraId="00000164">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5">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 Menghapus baris dengan nama yang sama</w:t>
                </w:r>
              </w:p>
              <w:p w:rsidR="00000000" w:rsidDel="00000000" w:rsidP="00000000" w:rsidRDefault="00000000" w:rsidRPr="00000000" w14:paraId="0000016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uniqueDataTable = dataTable(~[false; strcmp(dataTable.Model(1:end-1), dataTable.Model(2:end))], :);</w:t>
                </w:r>
              </w:p>
              <w:p w:rsidR="00000000" w:rsidDel="00000000" w:rsidP="00000000" w:rsidRDefault="00000000" w:rsidRPr="00000000" w14:paraId="00000167">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 Konversi kembali ke matriks</w:t>
                </w:r>
              </w:p>
              <w:p w:rsidR="00000000" w:rsidDel="00000000" w:rsidP="00000000" w:rsidRDefault="00000000" w:rsidRPr="00000000" w14:paraId="00000169">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uniqueData = </w:t>
                </w:r>
                <w:r w:rsidDel="00000000" w:rsidR="00000000" w:rsidRPr="00000000">
                  <w:rPr>
                    <w:rFonts w:ascii="Courier New" w:cs="Courier New" w:eastAsia="Courier New" w:hAnsi="Courier New"/>
                    <w:rtl w:val="0"/>
                  </w:rPr>
                  <w:t xml:space="preserve">table2cell</w:t>
                </w:r>
                <w:r w:rsidDel="00000000" w:rsidR="00000000" w:rsidRPr="00000000">
                  <w:rPr>
                    <w:rFonts w:ascii="Courier New" w:cs="Courier New" w:eastAsia="Courier New" w:hAnsi="Courier New"/>
                    <w:rtl w:val="0"/>
                  </w:rPr>
                  <w:t xml:space="preserve">(uniqueDataTable);</w:t>
                </w:r>
              </w:p>
              <w:p w:rsidR="00000000" w:rsidDel="00000000" w:rsidP="00000000" w:rsidRDefault="00000000" w:rsidRPr="00000000" w14:paraId="0000016A">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sortedData = sortrows(uniqueData,3,'descend');</w:t>
                </w:r>
              </w:p>
              <w:p w:rsidR="00000000" w:rsidDel="00000000" w:rsidP="00000000" w:rsidRDefault="00000000" w:rsidRPr="00000000" w14:paraId="0000016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finalData = sortedData(1:10, [1 2 3]);</w:t>
                </w:r>
              </w:p>
              <w:p w:rsidR="00000000" w:rsidDel="00000000" w:rsidP="00000000" w:rsidRDefault="00000000" w:rsidRPr="00000000" w14:paraId="0000016D">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set(</w:t>
                </w:r>
                <w:r w:rsidDel="00000000" w:rsidR="00000000" w:rsidRPr="00000000">
                  <w:rPr>
                    <w:rFonts w:ascii="Courier New" w:cs="Courier New" w:eastAsia="Courier New" w:hAnsi="Courier New"/>
                    <w:rtl w:val="0"/>
                  </w:rPr>
                  <w:t xml:space="preserve">handles.uitable2</w:t>
                </w:r>
                <w:r w:rsidDel="00000000" w:rsidR="00000000" w:rsidRPr="00000000">
                  <w:rPr>
                    <w:rFonts w:ascii="Courier New" w:cs="Courier New" w:eastAsia="Courier New" w:hAnsi="Courier New"/>
                    <w:rtl w:val="0"/>
                  </w:rPr>
                  <w:t xml:space="preserve">,'data', finalData);</w:t>
                </w:r>
              </w:p>
              <w:p w:rsidR="00000000" w:rsidDel="00000000" w:rsidP="00000000" w:rsidRDefault="00000000" w:rsidRPr="00000000" w14:paraId="0000016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disp('data');</w:t>
                </w:r>
              </w:p>
              <w:p w:rsidR="00000000" w:rsidDel="00000000" w:rsidP="00000000" w:rsidRDefault="00000000" w:rsidRPr="00000000" w14:paraId="0000017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disp(finalData);</w:t>
                </w:r>
              </w:p>
              <w:p w:rsidR="00000000" w:rsidDel="00000000" w:rsidP="00000000" w:rsidRDefault="00000000" w:rsidRPr="00000000" w14:paraId="0000017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72">
                <w:pPr>
                  <w:widowControl w:val="0"/>
                  <w:rPr>
                    <w:rFonts w:ascii="Courier New" w:cs="Courier New" w:eastAsia="Courier New" w:hAnsi="Courier New"/>
                    <w:sz w:val="22"/>
                    <w:szCs w:val="22"/>
                  </w:rPr>
                </w:pPr>
                <w:r w:rsidDel="00000000" w:rsidR="00000000" w:rsidRPr="00000000">
                  <w:rPr>
                    <w:rtl w:val="0"/>
                  </w:rPr>
                </w:r>
              </w:p>
            </w:tc>
          </w:tr>
        </w:tbl>
      </w:sdtContent>
    </w:sdt>
    <w:p w:rsidR="00000000" w:rsidDel="00000000" w:rsidP="00000000" w:rsidRDefault="00000000" w:rsidRPr="00000000" w14:paraId="00000173">
      <w:pPr>
        <w:spacing w:line="275" w:lineRule="auto"/>
        <w:ind w:left="1440" w:right="75" w:firstLine="0"/>
        <w:rPr>
          <w:sz w:val="24"/>
          <w:szCs w:val="24"/>
        </w:rPr>
      </w:pPr>
      <w:r w:rsidDel="00000000" w:rsidR="00000000" w:rsidRPr="00000000">
        <w:rPr>
          <w:b w:val="1"/>
          <w:sz w:val="22"/>
          <w:szCs w:val="22"/>
          <w:rtl w:val="0"/>
        </w:rPr>
        <w:t xml:space="preserve">      Tabel Program 2.3 Perhitungan dengan metode SAW (lanjutan)</w:t>
      </w:r>
      <w:r w:rsidDel="00000000" w:rsidR="00000000" w:rsidRPr="00000000">
        <w:rPr>
          <w:rtl w:val="0"/>
        </w:rPr>
      </w:r>
    </w:p>
    <w:p w:rsidR="00000000" w:rsidDel="00000000" w:rsidP="00000000" w:rsidRDefault="00000000" w:rsidRPr="00000000" w14:paraId="00000174">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75">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76">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77">
      <w:pPr>
        <w:spacing w:line="275" w:lineRule="auto"/>
        <w:ind w:left="360" w:right="75" w:firstLine="0"/>
        <w:jc w:val="center"/>
        <w:rPr>
          <w:b w:val="1"/>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-23811</wp:posOffset>
            </wp:positionH>
            <wp:positionV relativeFrom="paragraph">
              <wp:posOffset>128932</wp:posOffset>
            </wp:positionV>
            <wp:extent cx="5810250" cy="4211190"/>
            <wp:effectExtent b="0" l="0" r="0" t="0"/>
            <wp:wrapNone/>
            <wp:docPr id="5" name="image3.png"/>
            <a:graphic>
              <a:graphicData uri="http://schemas.openxmlformats.org/drawingml/2006/picture">
                <pic:pic>
                  <pic:nvPicPr>
                    <pic:cNvPr id="0" name="image3.png"/>
                    <pic:cNvPicPr preferRelativeResize="0"/>
                  </pic:nvPicPr>
                  <pic:blipFill>
                    <a:blip r:embed="rId16"/>
                    <a:srcRect b="3371" l="0" r="4086" t="0"/>
                    <a:stretch>
                      <a:fillRect/>
                    </a:stretch>
                  </pic:blipFill>
                  <pic:spPr>
                    <a:xfrm>
                      <a:off x="0" y="0"/>
                      <a:ext cx="5810250" cy="4211190"/>
                    </a:xfrm>
                    <a:prstGeom prst="rect"/>
                    <a:ln/>
                  </pic:spPr>
                </pic:pic>
              </a:graphicData>
            </a:graphic>
          </wp:anchor>
        </w:drawing>
      </w:r>
    </w:p>
    <w:p w:rsidR="00000000" w:rsidDel="00000000" w:rsidP="00000000" w:rsidRDefault="00000000" w:rsidRPr="00000000" w14:paraId="00000178">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79">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7A">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7B">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7C">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7D">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7E">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7F">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80">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81">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82">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83">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84">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85">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86">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87">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88">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89">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8A">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8B">
      <w:pPr>
        <w:spacing w:line="275" w:lineRule="auto"/>
        <w:ind w:left="0" w:right="75" w:firstLine="0"/>
        <w:jc w:val="left"/>
        <w:rPr>
          <w:sz w:val="24"/>
          <w:szCs w:val="24"/>
        </w:rPr>
      </w:pPr>
      <w:r w:rsidDel="00000000" w:rsidR="00000000" w:rsidRPr="00000000">
        <w:rPr>
          <w:rtl w:val="0"/>
        </w:rPr>
      </w:r>
    </w:p>
    <w:p w:rsidR="00000000" w:rsidDel="00000000" w:rsidP="00000000" w:rsidRDefault="00000000" w:rsidRPr="00000000" w14:paraId="0000018C">
      <w:pPr>
        <w:spacing w:line="275" w:lineRule="auto"/>
        <w:ind w:left="0" w:right="75" w:firstLine="0"/>
        <w:jc w:val="left"/>
        <w:rPr>
          <w:sz w:val="24"/>
          <w:szCs w:val="24"/>
        </w:rPr>
      </w:pPr>
      <w:r w:rsidDel="00000000" w:rsidR="00000000" w:rsidRPr="00000000">
        <w:rPr>
          <w:rtl w:val="0"/>
        </w:rPr>
      </w:r>
    </w:p>
    <w:p w:rsidR="00000000" w:rsidDel="00000000" w:rsidP="00000000" w:rsidRDefault="00000000" w:rsidRPr="00000000" w14:paraId="0000018D">
      <w:pPr>
        <w:spacing w:line="275" w:lineRule="auto"/>
        <w:ind w:left="360" w:right="75" w:firstLine="0"/>
        <w:jc w:val="center"/>
        <w:rPr>
          <w:b w:val="1"/>
          <w:sz w:val="22"/>
          <w:szCs w:val="22"/>
        </w:rPr>
      </w:pPr>
      <w:r w:rsidDel="00000000" w:rsidR="00000000" w:rsidRPr="00000000">
        <w:rPr>
          <w:b w:val="1"/>
          <w:sz w:val="22"/>
          <w:szCs w:val="22"/>
          <w:rtl w:val="0"/>
        </w:rPr>
        <w:t xml:space="preserve">Gambar 2.1 Tampilan awal GUI</w:t>
      </w:r>
    </w:p>
    <w:p w:rsidR="00000000" w:rsidDel="00000000" w:rsidP="00000000" w:rsidRDefault="00000000" w:rsidRPr="00000000" w14:paraId="0000018E">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8F">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90">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91">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92">
      <w:pPr>
        <w:spacing w:line="275" w:lineRule="auto"/>
        <w:ind w:left="0" w:right="75" w:firstLine="0"/>
        <w:jc w:val="left"/>
        <w:rPr>
          <w:sz w:val="24"/>
          <w:szCs w:val="24"/>
        </w:rPr>
      </w:pPr>
      <w:r w:rsidDel="00000000" w:rsidR="00000000" w:rsidRPr="00000000">
        <w:rPr>
          <w:rtl w:val="0"/>
        </w:rPr>
      </w:r>
    </w:p>
    <w:p w:rsidR="00000000" w:rsidDel="00000000" w:rsidP="00000000" w:rsidRDefault="00000000" w:rsidRPr="00000000" w14:paraId="00000193">
      <w:pPr>
        <w:spacing w:line="275" w:lineRule="auto"/>
        <w:ind w:left="0" w:right="75"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114300</wp:posOffset>
            </wp:positionV>
            <wp:extent cx="5731200" cy="4038600"/>
            <wp:effectExtent b="0" l="0" r="0" t="0"/>
            <wp:wrapNone/>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4038600"/>
                    </a:xfrm>
                    <a:prstGeom prst="rect"/>
                    <a:ln/>
                  </pic:spPr>
                </pic:pic>
              </a:graphicData>
            </a:graphic>
          </wp:anchor>
        </w:drawing>
      </w:r>
    </w:p>
    <w:p w:rsidR="00000000" w:rsidDel="00000000" w:rsidP="00000000" w:rsidRDefault="00000000" w:rsidRPr="00000000" w14:paraId="00000194">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95">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96">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97">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98">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99">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9A">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9B">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9C">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9D">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9E">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9F">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A0">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A1">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A2">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A3">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A4">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A5">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A6">
      <w:pPr>
        <w:spacing w:line="275" w:lineRule="auto"/>
        <w:ind w:left="360" w:right="75" w:firstLine="0"/>
        <w:jc w:val="center"/>
        <w:rPr>
          <w:sz w:val="24"/>
          <w:szCs w:val="24"/>
        </w:rPr>
      </w:pPr>
      <w:r w:rsidDel="00000000" w:rsidR="00000000" w:rsidRPr="00000000">
        <w:rPr>
          <w:rtl w:val="0"/>
        </w:rPr>
      </w:r>
    </w:p>
    <w:p w:rsidR="00000000" w:rsidDel="00000000" w:rsidP="00000000" w:rsidRDefault="00000000" w:rsidRPr="00000000" w14:paraId="000001A7">
      <w:pPr>
        <w:spacing w:line="275" w:lineRule="auto"/>
        <w:ind w:left="0" w:right="75" w:firstLine="0"/>
        <w:rPr>
          <w:sz w:val="24"/>
          <w:szCs w:val="24"/>
        </w:rPr>
      </w:pPr>
      <w:r w:rsidDel="00000000" w:rsidR="00000000" w:rsidRPr="00000000">
        <w:rPr>
          <w:rtl w:val="0"/>
        </w:rPr>
      </w:r>
    </w:p>
    <w:p w:rsidR="00000000" w:rsidDel="00000000" w:rsidP="00000000" w:rsidRDefault="00000000" w:rsidRPr="00000000" w14:paraId="000001A8">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A9">
      <w:pPr>
        <w:spacing w:line="275" w:lineRule="auto"/>
        <w:ind w:left="360" w:right="75" w:firstLine="0"/>
        <w:jc w:val="center"/>
        <w:rPr>
          <w:b w:val="1"/>
          <w:sz w:val="22"/>
          <w:szCs w:val="22"/>
        </w:rPr>
      </w:pPr>
      <w:r w:rsidDel="00000000" w:rsidR="00000000" w:rsidRPr="00000000">
        <w:rPr>
          <w:b w:val="1"/>
          <w:sz w:val="22"/>
          <w:szCs w:val="22"/>
          <w:rtl w:val="0"/>
        </w:rPr>
        <w:t xml:space="preserve">Gambar 2.2 Tampilan GUI ketika berhasil melakukan perhitungan</w:t>
      </w:r>
    </w:p>
    <w:p w:rsidR="00000000" w:rsidDel="00000000" w:rsidP="00000000" w:rsidRDefault="00000000" w:rsidRPr="00000000" w14:paraId="000001AA">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AB">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AC">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AD">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AE">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AF">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B0">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B1">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B2">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B3">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B4">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B5">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B6">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B7">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B8">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B9">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BA">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BB">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BC">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BD">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BE">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BF">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0">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1">
      <w:pPr>
        <w:spacing w:line="275" w:lineRule="auto"/>
        <w:ind w:left="0" w:right="75" w:firstLine="0"/>
        <w:jc w:val="left"/>
        <w:rPr>
          <w:b w:val="1"/>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229317</wp:posOffset>
            </wp:positionV>
            <wp:extent cx="5731200" cy="4127500"/>
            <wp:effectExtent b="0" l="0" r="0" t="0"/>
            <wp:wrapNone/>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4127500"/>
                    </a:xfrm>
                    <a:prstGeom prst="rect"/>
                    <a:ln/>
                  </pic:spPr>
                </pic:pic>
              </a:graphicData>
            </a:graphic>
          </wp:anchor>
        </w:drawing>
      </w:r>
    </w:p>
    <w:p w:rsidR="00000000" w:rsidDel="00000000" w:rsidP="00000000" w:rsidRDefault="00000000" w:rsidRPr="00000000" w14:paraId="000001C2">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3">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4">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5">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6">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7">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8">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9">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A">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B">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C">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D">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E">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CF">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D0">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D1">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D2">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D3">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D4">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D5">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D6">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D7">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D8">
      <w:pPr>
        <w:spacing w:line="275" w:lineRule="auto"/>
        <w:ind w:left="0" w:right="75" w:firstLine="0"/>
        <w:jc w:val="left"/>
        <w:rPr>
          <w:b w:val="1"/>
          <w:sz w:val="22"/>
          <w:szCs w:val="22"/>
        </w:rPr>
      </w:pPr>
      <w:r w:rsidDel="00000000" w:rsidR="00000000" w:rsidRPr="00000000">
        <w:rPr>
          <w:rtl w:val="0"/>
        </w:rPr>
      </w:r>
    </w:p>
    <w:p w:rsidR="00000000" w:rsidDel="00000000" w:rsidP="00000000" w:rsidRDefault="00000000" w:rsidRPr="00000000" w14:paraId="000001D9">
      <w:pPr>
        <w:spacing w:line="275" w:lineRule="auto"/>
        <w:ind w:left="1440" w:right="75" w:firstLine="720"/>
        <w:jc w:val="left"/>
        <w:rPr>
          <w:b w:val="1"/>
          <w:sz w:val="22"/>
          <w:szCs w:val="22"/>
        </w:rPr>
      </w:pPr>
      <w:r w:rsidDel="00000000" w:rsidR="00000000" w:rsidRPr="00000000">
        <w:rPr>
          <w:b w:val="1"/>
          <w:sz w:val="22"/>
          <w:szCs w:val="22"/>
          <w:rtl w:val="0"/>
        </w:rPr>
        <w:t xml:space="preserve">Gambar 2.3 Tampilan GUI ketika bobot kurang</w:t>
      </w:r>
    </w:p>
    <w:p w:rsidR="00000000" w:rsidDel="00000000" w:rsidP="00000000" w:rsidRDefault="00000000" w:rsidRPr="00000000" w14:paraId="000001DA">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DB">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DC">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DD">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DE">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DF">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E0">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E1">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E2">
      <w:pPr>
        <w:spacing w:line="275" w:lineRule="auto"/>
        <w:ind w:left="360" w:right="75" w:firstLine="0"/>
        <w:jc w:val="center"/>
        <w:rPr>
          <w:b w:val="1"/>
          <w:sz w:val="22"/>
          <w:szCs w:val="22"/>
        </w:rPr>
      </w:pPr>
      <w:r w:rsidDel="00000000" w:rsidR="00000000" w:rsidRPr="00000000">
        <w:rPr>
          <w:rtl w:val="0"/>
        </w:rPr>
      </w:r>
    </w:p>
    <w:p w:rsidR="00000000" w:rsidDel="00000000" w:rsidP="00000000" w:rsidRDefault="00000000" w:rsidRPr="00000000" w14:paraId="000001E3">
      <w:pPr>
        <w:spacing w:line="275" w:lineRule="auto"/>
        <w:ind w:left="360" w:right="75" w:firstLine="0"/>
        <w:jc w:val="center"/>
        <w:rPr>
          <w:b w:val="1"/>
          <w:sz w:val="22"/>
          <w:szCs w:val="22"/>
        </w:rPr>
      </w:pPr>
      <w:r w:rsidDel="00000000" w:rsidR="00000000" w:rsidRPr="00000000">
        <w:rPr>
          <w:b w:val="1"/>
          <w:sz w:val="22"/>
          <w:szCs w:val="22"/>
        </w:rPr>
        <w:drawing>
          <wp:inline distB="114300" distT="114300" distL="114300" distR="114300">
            <wp:extent cx="5347539" cy="3866197"/>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347539" cy="3866197"/>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line="275" w:lineRule="auto"/>
        <w:ind w:left="360" w:right="75" w:firstLine="0"/>
        <w:jc w:val="center"/>
        <w:rPr>
          <w:b w:val="1"/>
          <w:sz w:val="22"/>
          <w:szCs w:val="22"/>
        </w:rPr>
        <w:sectPr>
          <w:type w:val="nextPage"/>
          <w:pgSz w:h="16860" w:w="11920" w:orient="portrait"/>
          <w:pgMar w:bottom="1584" w:top="1584" w:left="1584" w:right="1296" w:header="0" w:footer="759"/>
        </w:sectPr>
      </w:pPr>
      <w:r w:rsidDel="00000000" w:rsidR="00000000" w:rsidRPr="00000000">
        <w:rPr>
          <w:b w:val="1"/>
          <w:sz w:val="22"/>
          <w:szCs w:val="22"/>
          <w:rtl w:val="0"/>
        </w:rPr>
        <w:t xml:space="preserve">Gambar 2.4 Tampilan GUI ketika ada input yang kosong</w:t>
      </w:r>
    </w:p>
    <w:p w:rsidR="00000000" w:rsidDel="00000000" w:rsidP="00000000" w:rsidRDefault="00000000" w:rsidRPr="00000000" w14:paraId="000001E5">
      <w:pPr>
        <w:spacing w:before="97" w:lineRule="auto"/>
        <w:ind w:left="3870" w:right="3746" w:firstLine="0"/>
        <w:jc w:val="center"/>
        <w:rPr>
          <w:sz w:val="28"/>
          <w:szCs w:val="28"/>
        </w:rPr>
      </w:pPr>
      <w:r w:rsidDel="00000000" w:rsidR="00000000" w:rsidRPr="00000000">
        <w:rPr>
          <w:b w:val="1"/>
          <w:sz w:val="28"/>
          <w:szCs w:val="28"/>
          <w:rtl w:val="0"/>
        </w:rPr>
        <w:t xml:space="preserve">BAB III</w:t>
      </w:r>
      <w:r w:rsidDel="00000000" w:rsidR="00000000" w:rsidRPr="00000000">
        <w:rPr>
          <w:rtl w:val="0"/>
        </w:rPr>
      </w:r>
    </w:p>
    <w:p w:rsidR="00000000" w:rsidDel="00000000" w:rsidP="00000000" w:rsidRDefault="00000000" w:rsidRPr="00000000" w14:paraId="000001E6">
      <w:pPr>
        <w:spacing w:line="300" w:lineRule="auto"/>
        <w:ind w:left="1148" w:firstLine="0"/>
        <w:rPr>
          <w:b w:val="1"/>
          <w:sz w:val="28"/>
          <w:szCs w:val="28"/>
        </w:rPr>
      </w:pPr>
      <w:r w:rsidDel="00000000" w:rsidR="00000000" w:rsidRPr="00000000">
        <w:rPr>
          <w:b w:val="1"/>
          <w:sz w:val="28"/>
          <w:szCs w:val="28"/>
          <w:vertAlign w:val="baseline"/>
          <w:rtl w:val="0"/>
        </w:rPr>
        <w:t xml:space="preserve">JADWAL PENGERJAAN DAN PEMBAGIAN TUGAS</w:t>
      </w:r>
      <w:r w:rsidDel="00000000" w:rsidR="00000000" w:rsidRPr="00000000">
        <w:rPr>
          <w:rtl w:val="0"/>
        </w:rPr>
      </w:r>
    </w:p>
    <w:p w:rsidR="00000000" w:rsidDel="00000000" w:rsidP="00000000" w:rsidRDefault="00000000" w:rsidRPr="00000000" w14:paraId="000001E7">
      <w:pPr>
        <w:spacing w:line="300" w:lineRule="auto"/>
        <w:ind w:left="0" w:firstLine="0"/>
        <w:rPr>
          <w:b w:val="1"/>
          <w:sz w:val="28"/>
          <w:szCs w:val="28"/>
        </w:rPr>
        <w:sectPr>
          <w:type w:val="nextPage"/>
          <w:pgSz w:h="16860" w:w="11920" w:orient="portrait"/>
          <w:pgMar w:bottom="1584" w:top="1584" w:left="1584" w:right="1296" w:header="0" w:footer="759"/>
          <w:cols w:equalWidth="0" w:num="1">
            <w:col w:space="0" w:w="9025.5"/>
          </w:cols>
        </w:sectPr>
      </w:pPr>
      <w:r w:rsidDel="00000000" w:rsidR="00000000" w:rsidRPr="00000000">
        <w:rPr>
          <w:rtl w:val="0"/>
        </w:rPr>
      </w:r>
    </w:p>
    <w:p w:rsidR="00000000" w:rsidDel="00000000" w:rsidP="00000000" w:rsidRDefault="00000000" w:rsidRPr="00000000" w14:paraId="000001E8">
      <w:pPr>
        <w:spacing w:before="29" w:lineRule="auto"/>
        <w:ind w:left="108" w:right="-56" w:firstLine="0"/>
        <w:rPr>
          <w:b w:val="1"/>
          <w:sz w:val="24"/>
          <w:szCs w:val="24"/>
        </w:rPr>
      </w:pPr>
      <w:r w:rsidDel="00000000" w:rsidR="00000000" w:rsidRPr="00000000">
        <w:rPr>
          <w:b w:val="1"/>
          <w:sz w:val="24"/>
          <w:szCs w:val="24"/>
          <w:rtl w:val="0"/>
        </w:rPr>
        <w:t xml:space="preserve">3.1 Jadwal Pengerjaan</w:t>
      </w:r>
    </w:p>
    <w:p w:rsidR="00000000" w:rsidDel="00000000" w:rsidP="00000000" w:rsidRDefault="00000000" w:rsidRPr="00000000" w14:paraId="000001E9">
      <w:pPr>
        <w:spacing w:before="29" w:lineRule="auto"/>
        <w:ind w:left="108" w:right="-56" w:firstLine="0"/>
        <w:rPr>
          <w:b w:val="1"/>
          <w:sz w:val="24"/>
          <w:szCs w:val="24"/>
        </w:rPr>
      </w:pPr>
      <w:r w:rsidDel="00000000" w:rsidR="00000000" w:rsidRPr="00000000">
        <w:rPr>
          <w:rtl w:val="0"/>
        </w:rPr>
      </w:r>
    </w:p>
    <w:p w:rsidR="00000000" w:rsidDel="00000000" w:rsidP="00000000" w:rsidRDefault="00000000" w:rsidRPr="00000000" w14:paraId="000001EA">
      <w:pPr>
        <w:spacing w:before="29" w:lineRule="auto"/>
        <w:ind w:left="108" w:right="-56" w:firstLine="0"/>
        <w:rPr>
          <w:b w:val="1"/>
          <w:sz w:val="24"/>
          <w:szCs w:val="24"/>
        </w:rPr>
        <w:sectPr>
          <w:type w:val="continuous"/>
          <w:pgSz w:h="16860" w:w="11920" w:orient="portrait"/>
          <w:pgMar w:bottom="1584" w:top="1584" w:left="1584" w:right="1296" w:header="720" w:footer="720"/>
          <w:cols w:equalWidth="0" w:num="1">
            <w:col w:space="0" w:w="9025.5"/>
          </w:cols>
        </w:sect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2"/>
          <w:szCs w:val="22"/>
        </w:rPr>
      </w:pPr>
      <w:r w:rsidDel="00000000" w:rsidR="00000000" w:rsidRPr="00000000">
        <w:rPr>
          <w:b w:val="1"/>
          <w:sz w:val="24"/>
          <w:szCs w:val="24"/>
          <w:rtl w:val="0"/>
        </w:rPr>
        <w:t xml:space="preserve">         </w:t>
        <w:tab/>
        <w:tab/>
        <w:tab/>
        <w:tab/>
        <w:tab/>
      </w:r>
      <w:r w:rsidDel="00000000" w:rsidR="00000000" w:rsidRPr="00000000">
        <w:rPr>
          <w:b w:val="1"/>
          <w:sz w:val="22"/>
          <w:szCs w:val="22"/>
          <w:rtl w:val="0"/>
        </w:rPr>
        <w:t xml:space="preserve">Tabel 3.1 Jadwal Pengerjaan</w:t>
      </w:r>
    </w:p>
    <w:tbl>
      <w:tblPr>
        <w:tblStyle w:val="Table6"/>
        <w:tblW w:w="8625.0" w:type="dxa"/>
        <w:jc w:val="left"/>
        <w:tblInd w:w="560.0" w:type="dxa"/>
        <w:tblLayout w:type="fixed"/>
        <w:tblLook w:val="0000"/>
      </w:tblPr>
      <w:tblGrid>
        <w:gridCol w:w="630"/>
        <w:gridCol w:w="2820"/>
        <w:gridCol w:w="1320"/>
        <w:gridCol w:w="1320"/>
        <w:gridCol w:w="1305"/>
        <w:gridCol w:w="1230"/>
        <w:tblGridChange w:id="0">
          <w:tblGrid>
            <w:gridCol w:w="630"/>
            <w:gridCol w:w="2820"/>
            <w:gridCol w:w="1320"/>
            <w:gridCol w:w="1320"/>
            <w:gridCol w:w="1305"/>
            <w:gridCol w:w="1230"/>
          </w:tblGrid>
        </w:tblGridChange>
      </w:tblGrid>
      <w:tr>
        <w:trPr>
          <w:cantSplit w:val="0"/>
          <w:trHeight w:val="322" w:hRule="atLeast"/>
          <w:tblHeader w:val="1"/>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1EC">
            <w:pPr>
              <w:spacing w:before="8" w:line="120" w:lineRule="auto"/>
              <w:rPr/>
            </w:pPr>
            <w:r w:rsidDel="00000000" w:rsidR="00000000" w:rsidRPr="00000000">
              <w:rPr>
                <w:rtl w:val="0"/>
              </w:rPr>
            </w:r>
          </w:p>
          <w:p w:rsidR="00000000" w:rsidDel="00000000" w:rsidP="00000000" w:rsidRDefault="00000000" w:rsidRPr="00000000" w14:paraId="000001ED">
            <w:pPr>
              <w:spacing w:line="200" w:lineRule="auto"/>
              <w:rPr/>
            </w:pPr>
            <w:r w:rsidDel="00000000" w:rsidR="00000000" w:rsidRPr="00000000">
              <w:rPr>
                <w:rtl w:val="0"/>
              </w:rPr>
            </w:r>
          </w:p>
          <w:p w:rsidR="00000000" w:rsidDel="00000000" w:rsidP="00000000" w:rsidRDefault="00000000" w:rsidRPr="00000000" w14:paraId="000001EE">
            <w:pPr>
              <w:ind w:left="119" w:firstLine="0"/>
              <w:rPr/>
            </w:pPr>
            <w:r w:rsidDel="00000000" w:rsidR="00000000" w:rsidRPr="00000000">
              <w:rPr>
                <w:b w:val="1"/>
                <w:rtl w:val="0"/>
              </w:rPr>
              <w:t xml:space="preserve">No</w:t>
            </w:r>
            <w:r w:rsidDel="00000000" w:rsidR="00000000" w:rsidRPr="00000000">
              <w:rPr>
                <w:rtl w:val="0"/>
              </w:rPr>
            </w:r>
          </w:p>
        </w:tc>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1EF">
            <w:pPr>
              <w:spacing w:before="8" w:line="120" w:lineRule="auto"/>
              <w:rPr/>
            </w:pPr>
            <w:r w:rsidDel="00000000" w:rsidR="00000000" w:rsidRPr="00000000">
              <w:rPr>
                <w:rtl w:val="0"/>
              </w:rPr>
            </w:r>
          </w:p>
          <w:p w:rsidR="00000000" w:rsidDel="00000000" w:rsidP="00000000" w:rsidRDefault="00000000" w:rsidRPr="00000000" w14:paraId="000001F0">
            <w:pPr>
              <w:spacing w:line="200" w:lineRule="auto"/>
              <w:rPr/>
            </w:pPr>
            <w:r w:rsidDel="00000000" w:rsidR="00000000" w:rsidRPr="00000000">
              <w:rPr>
                <w:rtl w:val="0"/>
              </w:rPr>
            </w:r>
          </w:p>
          <w:p w:rsidR="00000000" w:rsidDel="00000000" w:rsidP="00000000" w:rsidRDefault="00000000" w:rsidRPr="00000000" w14:paraId="000001F1">
            <w:pPr>
              <w:ind w:left="966" w:right="963" w:firstLine="0"/>
              <w:jc w:val="center"/>
              <w:rPr/>
            </w:pPr>
            <w:r w:rsidDel="00000000" w:rsidR="00000000" w:rsidRPr="00000000">
              <w:rPr>
                <w:b w:val="1"/>
                <w:rtl w:val="0"/>
              </w:rPr>
              <w:t xml:space="preserve">Kegiatan</w:t>
            </w:r>
            <w:r w:rsidDel="00000000" w:rsidR="00000000" w:rsidRPr="00000000">
              <w:rPr>
                <w:rtl w:val="0"/>
              </w:rPr>
            </w:r>
          </w:p>
        </w:tc>
        <w:tc>
          <w:tcPr>
            <w:gridSpan w:val="4"/>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2">
            <w:pPr>
              <w:spacing w:before="28" w:lineRule="auto"/>
              <w:ind w:left="1772" w:right="1766" w:firstLine="0"/>
              <w:jc w:val="center"/>
              <w:rPr/>
            </w:pPr>
            <w:r w:rsidDel="00000000" w:rsidR="00000000" w:rsidRPr="00000000">
              <w:rPr>
                <w:b w:val="1"/>
                <w:rtl w:val="0"/>
              </w:rPr>
              <w:t xml:space="preserve">2024</w:t>
            </w:r>
            <w:r w:rsidDel="00000000" w:rsidR="00000000" w:rsidRPr="00000000">
              <w:rPr>
                <w:rtl w:val="0"/>
              </w:rPr>
            </w:r>
          </w:p>
        </w:tc>
      </w:tr>
      <w:tr>
        <w:trPr>
          <w:cantSplit w:val="0"/>
          <w:trHeight w:val="307" w:hRule="atLeast"/>
          <w:tblHeader w:val="1"/>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4"/>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8">
            <w:pPr>
              <w:spacing w:before="11" w:lineRule="auto"/>
              <w:ind w:left="1350" w:right="1365" w:firstLine="0"/>
              <w:jc w:val="center"/>
              <w:rPr/>
            </w:pPr>
            <w:r w:rsidDel="00000000" w:rsidR="00000000" w:rsidRPr="00000000">
              <w:rPr>
                <w:b w:val="1"/>
                <w:rtl w:val="0"/>
              </w:rPr>
              <w:t xml:space="preserve">Minggu ke</w:t>
            </w:r>
            <w:r w:rsidDel="00000000" w:rsidR="00000000" w:rsidRPr="00000000">
              <w:rPr>
                <w:rtl w:val="0"/>
              </w:rPr>
            </w:r>
          </w:p>
        </w:tc>
      </w:tr>
      <w:tr>
        <w:trPr>
          <w:cantSplit w:val="0"/>
          <w:trHeight w:val="312" w:hRule="atLeast"/>
          <w:tblHeader w:val="1"/>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E">
            <w:pPr>
              <w:spacing w:before="16" w:lineRule="auto"/>
              <w:ind w:left="128" w:right="117" w:firstLine="0"/>
              <w:jc w:val="center"/>
              <w:rPr/>
            </w:pPr>
            <w:r w:rsidDel="00000000" w:rsidR="00000000" w:rsidRPr="00000000">
              <w:rPr>
                <w:b w:val="1"/>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F">
            <w:pPr>
              <w:spacing w:before="16" w:lineRule="auto"/>
              <w:ind w:left="123" w:right="117" w:firstLine="0"/>
              <w:jc w:val="center"/>
              <w:rPr/>
            </w:pPr>
            <w:r w:rsidDel="00000000" w:rsidR="00000000" w:rsidRPr="00000000">
              <w:rPr>
                <w:b w:val="1"/>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0">
            <w:pPr>
              <w:spacing w:before="16" w:lineRule="auto"/>
              <w:ind w:left="130" w:right="112" w:firstLine="0"/>
              <w:jc w:val="center"/>
              <w:rPr/>
            </w:pPr>
            <w:r w:rsidDel="00000000" w:rsidR="00000000" w:rsidRPr="00000000">
              <w:rPr>
                <w:b w:val="1"/>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7" w:val="single"/>
            </w:tcBorders>
          </w:tcPr>
          <w:p w:rsidR="00000000" w:rsidDel="00000000" w:rsidP="00000000" w:rsidRDefault="00000000" w:rsidRPr="00000000" w14:paraId="00000201">
            <w:pPr>
              <w:jc w:val="center"/>
              <w:rPr>
                <w:b w:val="1"/>
              </w:rPr>
            </w:pPr>
            <w:r w:rsidDel="00000000" w:rsidR="00000000" w:rsidRPr="00000000">
              <w:rPr>
                <w:b w:val="1"/>
                <w:rtl w:val="0"/>
              </w:rPr>
              <w:t xml:space="preserve">4</w:t>
            </w:r>
          </w:p>
        </w:tc>
      </w:tr>
      <w:tr>
        <w:trPr>
          <w:cantSplit w:val="0"/>
          <w:trHeight w:val="30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2">
            <w:pPr>
              <w:spacing w:before="11" w:lineRule="auto"/>
              <w:ind w:left="0" w:firstLine="0"/>
              <w:jc w:val="cente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3">
            <w:pPr>
              <w:rPr>
                <w:i w:val="1"/>
              </w:rPr>
            </w:pPr>
            <w:r w:rsidDel="00000000" w:rsidR="00000000" w:rsidRPr="00000000">
              <w:rPr>
                <w:rtl w:val="0"/>
              </w:rPr>
              <w:t xml:space="preserve">Pencarian</w:t>
            </w:r>
            <w:r w:rsidDel="00000000" w:rsidR="00000000" w:rsidRPr="00000000">
              <w:rPr>
                <w:i w:val="1"/>
                <w:rtl w:val="0"/>
              </w:rPr>
              <w:t xml:space="preserve"> dataset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4">
            <w:pPr>
              <w:jc w:val="center"/>
              <w:rPr/>
            </w:pPr>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5">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6">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7" w:val="single"/>
            </w:tcBorders>
          </w:tcPr>
          <w:p w:rsidR="00000000" w:rsidDel="00000000" w:rsidP="00000000" w:rsidRDefault="00000000" w:rsidRPr="00000000" w14:paraId="00000207">
            <w:pPr>
              <w:rPr/>
            </w:pPr>
            <w:r w:rsidDel="00000000" w:rsidR="00000000" w:rsidRPr="00000000">
              <w:rPr>
                <w:rtl w:val="0"/>
              </w:rPr>
            </w:r>
          </w:p>
        </w:tc>
      </w:tr>
      <w:tr>
        <w:trPr>
          <w:cantSplit w:val="0"/>
          <w:trHeight w:val="31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8">
            <w:pPr>
              <w:spacing w:before="18" w:lineRule="auto"/>
              <w:ind w:left="0" w:firstLine="0"/>
              <w:jc w:val="cente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9">
            <w:pPr>
              <w:rPr/>
            </w:pPr>
            <w:r w:rsidDel="00000000" w:rsidR="00000000" w:rsidRPr="00000000">
              <w:rPr>
                <w:rtl w:val="0"/>
              </w:rPr>
              <w:t xml:space="preserve">Pembuatan</w:t>
            </w:r>
            <w:r w:rsidDel="00000000" w:rsidR="00000000" w:rsidRPr="00000000">
              <w:rPr>
                <w:i w:val="1"/>
                <w:rtl w:val="0"/>
              </w:rPr>
              <w:t xml:space="preserve"> project</w:t>
            </w:r>
            <w:r w:rsidDel="00000000" w:rsidR="00000000" w:rsidRPr="00000000">
              <w:rPr>
                <w:rtl w:val="0"/>
              </w:rPr>
              <w:t xml:space="preserve"> di matlab</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A">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B">
            <w:pPr>
              <w:jc w:val="center"/>
              <w:rPr/>
            </w:pPr>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C">
            <w:pPr>
              <w:jc w:val="center"/>
              <w:rPr/>
            </w:pPr>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7" w:val="single"/>
            </w:tcBorders>
          </w:tcPr>
          <w:p w:rsidR="00000000" w:rsidDel="00000000" w:rsidP="00000000" w:rsidRDefault="00000000" w:rsidRPr="00000000" w14:paraId="0000020D">
            <w:pPr>
              <w:rPr/>
            </w:pPr>
            <w:r w:rsidDel="00000000" w:rsidR="00000000" w:rsidRPr="00000000">
              <w:rPr>
                <w:rtl w:val="0"/>
              </w:rPr>
            </w:r>
          </w:p>
        </w:tc>
      </w:tr>
      <w:tr>
        <w:trPr>
          <w:cantSplit w:val="0"/>
          <w:trHeight w:val="30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E">
            <w:pPr>
              <w:spacing w:before="11" w:lineRule="auto"/>
              <w:ind w:left="0" w:firstLine="0"/>
              <w:jc w:val="cente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F">
            <w:pPr>
              <w:rPr/>
            </w:pPr>
            <w:r w:rsidDel="00000000" w:rsidR="00000000" w:rsidRPr="00000000">
              <w:rPr>
                <w:rtl w:val="0"/>
              </w:rPr>
              <w:t xml:space="preserve">Penyusunan laporan akhir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0">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1">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2">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7" w:val="single"/>
            </w:tcBorders>
          </w:tcPr>
          <w:p w:rsidR="00000000" w:rsidDel="00000000" w:rsidP="00000000" w:rsidRDefault="00000000" w:rsidRPr="00000000" w14:paraId="00000213">
            <w:pPr>
              <w:jc w:val="center"/>
              <w:rPr/>
            </w:pPr>
            <w:r w:rsidDel="00000000" w:rsidR="00000000" w:rsidRPr="00000000">
              <w:rPr>
                <w:rtl w:val="0"/>
              </w:rPr>
              <w:t xml:space="preserve">☑️</w:t>
            </w:r>
          </w:p>
        </w:tc>
      </w:tr>
    </w:tbl>
    <w:p w:rsidR="00000000" w:rsidDel="00000000" w:rsidP="00000000" w:rsidRDefault="00000000" w:rsidRPr="00000000" w14:paraId="00000214">
      <w:pPr>
        <w:spacing w:line="200" w:lineRule="auto"/>
        <w:rPr/>
        <w:sectPr>
          <w:type w:val="continuous"/>
          <w:pgSz w:h="16860" w:w="11920" w:orient="portrait"/>
          <w:pgMar w:bottom="1584" w:top="1584" w:left="1584" w:right="1296" w:header="720" w:footer="720"/>
          <w:cols w:equalWidth="0" w:num="1">
            <w:col w:space="0" w:w="9025.5"/>
          </w:cols>
        </w:sectPr>
      </w:pPr>
      <w:r w:rsidDel="00000000" w:rsidR="00000000" w:rsidRPr="00000000">
        <w:rPr>
          <w:rtl w:val="0"/>
        </w:rPr>
        <w:tab/>
        <w:tab/>
        <w:tab/>
        <w:tab/>
        <w:tab/>
        <w:tab/>
      </w:r>
    </w:p>
    <w:p w:rsidR="00000000" w:rsidDel="00000000" w:rsidP="00000000" w:rsidRDefault="00000000" w:rsidRPr="00000000" w14:paraId="00000215">
      <w:pPr>
        <w:spacing w:before="29" w:lineRule="auto"/>
        <w:ind w:left="108" w:right="-56" w:firstLine="0"/>
        <w:rPr>
          <w:b w:val="1"/>
          <w:sz w:val="24"/>
          <w:szCs w:val="24"/>
        </w:rPr>
      </w:pPr>
      <w:r w:rsidDel="00000000" w:rsidR="00000000" w:rsidRPr="00000000">
        <w:rPr>
          <w:rtl w:val="0"/>
        </w:rPr>
      </w:r>
    </w:p>
    <w:p w:rsidR="00000000" w:rsidDel="00000000" w:rsidP="00000000" w:rsidRDefault="00000000" w:rsidRPr="00000000" w14:paraId="00000216">
      <w:pPr>
        <w:spacing w:before="29" w:lineRule="auto"/>
        <w:ind w:left="108" w:right="-56" w:firstLine="0"/>
        <w:rPr>
          <w:b w:val="1"/>
          <w:sz w:val="24"/>
          <w:szCs w:val="24"/>
        </w:rPr>
      </w:pPr>
      <w:r w:rsidDel="00000000" w:rsidR="00000000" w:rsidRPr="00000000">
        <w:rPr>
          <w:b w:val="1"/>
          <w:sz w:val="24"/>
          <w:szCs w:val="24"/>
          <w:rtl w:val="0"/>
        </w:rPr>
        <w:t xml:space="preserve">3.2 Pembagian Tugas</w:t>
      </w:r>
    </w:p>
    <w:p w:rsidR="00000000" w:rsidDel="00000000" w:rsidP="00000000" w:rsidRDefault="00000000" w:rsidRPr="00000000" w14:paraId="00000217">
      <w:pPr>
        <w:spacing w:before="29" w:lineRule="auto"/>
        <w:ind w:left="108" w:right="-56" w:firstLine="0"/>
        <w:rPr>
          <w:b w:val="1"/>
          <w:sz w:val="24"/>
          <w:szCs w:val="24"/>
        </w:rPr>
      </w:pPr>
      <w:r w:rsidDel="00000000" w:rsidR="00000000" w:rsidRPr="00000000">
        <w:rPr>
          <w:rtl w:val="0"/>
        </w:rPr>
      </w:r>
    </w:p>
    <w:p w:rsidR="00000000" w:rsidDel="00000000" w:rsidP="00000000" w:rsidRDefault="00000000" w:rsidRPr="00000000" w14:paraId="00000218">
      <w:pPr>
        <w:spacing w:before="29" w:lineRule="auto"/>
        <w:ind w:left="108" w:right="-56" w:firstLine="0"/>
        <w:rPr>
          <w:b w:val="1"/>
          <w:sz w:val="24"/>
          <w:szCs w:val="24"/>
        </w:rPr>
      </w:pPr>
      <w:r w:rsidDel="00000000" w:rsidR="00000000" w:rsidRPr="00000000">
        <w:rPr>
          <w:b w:val="1"/>
          <w:sz w:val="24"/>
          <w:szCs w:val="24"/>
          <w:rtl w:val="0"/>
        </w:rPr>
        <w:tab/>
        <w:tab/>
        <w:tab/>
        <w:tab/>
        <w:t xml:space="preserve">        </w:t>
      </w:r>
      <w:r w:rsidDel="00000000" w:rsidR="00000000" w:rsidRPr="00000000">
        <w:rPr>
          <w:b w:val="1"/>
          <w:sz w:val="22"/>
          <w:szCs w:val="22"/>
          <w:rtl w:val="0"/>
        </w:rPr>
        <w:t xml:space="preserve">Tabel 3.2 Pembagian Tugas</w:t>
      </w:r>
      <w:r w:rsidDel="00000000" w:rsidR="00000000" w:rsidRPr="00000000">
        <w:rPr>
          <w:rtl w:val="0"/>
        </w:rPr>
      </w:r>
    </w:p>
    <w:sdt>
      <w:sdtPr>
        <w:lock w:val="contentLocked"/>
        <w:tag w:val="goog_rdk_5"/>
      </w:sdtPr>
      <w:sdtContent>
        <w:tbl>
          <w:tblPr>
            <w:tblStyle w:val="Table7"/>
            <w:tblW w:w="8670.0" w:type="dxa"/>
            <w:jc w:val="left"/>
            <w:tblInd w:w="52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170"/>
            <w:gridCol w:w="2025"/>
            <w:gridCol w:w="1815"/>
            <w:tblGridChange w:id="0">
              <w:tblGrid>
                <w:gridCol w:w="660"/>
                <w:gridCol w:w="4170"/>
                <w:gridCol w:w="202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Keterangan Tugas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Satyagraha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Nandisya</w:t>
                </w:r>
                <w:r w:rsidDel="00000000" w:rsidR="00000000" w:rsidRPr="00000000">
                  <w:rPr>
                    <w:b w:val="1"/>
                    <w:rtl w:val="0"/>
                  </w:rPr>
                  <w:t xml:space="preserve"> 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rPr>
                </w:pPr>
                <w:r w:rsidDel="00000000" w:rsidR="00000000" w:rsidRPr="00000000">
                  <w:rPr>
                    <w:rtl w:val="0"/>
                  </w:rPr>
                  <w:t xml:space="preserve">Menentukan tema dan </w:t>
                </w:r>
                <w:r w:rsidDel="00000000" w:rsidR="00000000" w:rsidRPr="00000000">
                  <w:rPr>
                    <w:i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jc w:val="center"/>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center"/>
                  <w:rPr>
                    <w:b w:val="1"/>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Pembuatan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center"/>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Menampilkan dataset ke tabel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jc w:val="center"/>
                  <w:rPr>
                    <w:b w:val="1"/>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Kode SAW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jc w:val="center"/>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jc w:val="center"/>
                  <w:rPr>
                    <w:b w:val="1"/>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Penyusunan laporan akhir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center"/>
                  <w:rPr/>
                </w:pPr>
                <w:r w:rsidDel="00000000" w:rsidR="00000000" w:rsidRPr="00000000">
                  <w:rPr>
                    <w:rtl w:val="0"/>
                  </w:rPr>
                  <w:t xml:space="preserve">☑️</w:t>
                </w:r>
              </w:p>
            </w:tc>
          </w:tr>
        </w:tbl>
      </w:sdtContent>
    </w:sdt>
    <w:p w:rsidR="00000000" w:rsidDel="00000000" w:rsidP="00000000" w:rsidRDefault="00000000" w:rsidRPr="00000000" w14:paraId="00000231">
      <w:pPr>
        <w:spacing w:before="29" w:lineRule="auto"/>
        <w:ind w:left="108" w:right="-56" w:firstLine="0"/>
        <w:rPr>
          <w:b w:val="1"/>
          <w:sz w:val="24"/>
          <w:szCs w:val="24"/>
        </w:rPr>
        <w:sectPr>
          <w:type w:val="continuous"/>
          <w:pgSz w:h="16860" w:w="11920" w:orient="portrait"/>
          <w:pgMar w:bottom="1584" w:top="1584" w:left="1584" w:right="1296" w:header="720" w:footer="720"/>
          <w:cols w:equalWidth="0" w:num="1">
            <w:col w:space="0" w:w="9025.5"/>
          </w:cols>
        </w:sectPr>
      </w:pPr>
      <w:r w:rsidDel="00000000" w:rsidR="00000000" w:rsidRPr="00000000">
        <w:rPr>
          <w:b w:val="1"/>
          <w:sz w:val="24"/>
          <w:szCs w:val="24"/>
          <w:rtl w:val="0"/>
        </w:rPr>
        <w:tab/>
        <w:t xml:space="preserve"> </w:t>
      </w:r>
    </w:p>
    <w:p w:rsidR="00000000" w:rsidDel="00000000" w:rsidP="00000000" w:rsidRDefault="00000000" w:rsidRPr="00000000" w14:paraId="00000232">
      <w:pPr>
        <w:pStyle w:val="Heading1"/>
        <w:spacing w:before="62" w:line="320" w:lineRule="auto"/>
        <w:ind w:left="2619" w:right="2290" w:firstLine="1327"/>
        <w:rPr/>
      </w:pPr>
      <w:bookmarkStart w:colFirst="0" w:colLast="0" w:name="_heading=h.adron082a1xj" w:id="0"/>
      <w:bookmarkEnd w:id="0"/>
      <w:r w:rsidDel="00000000" w:rsidR="00000000" w:rsidRPr="00000000">
        <w:rPr>
          <w:rtl w:val="0"/>
        </w:rPr>
        <w:t xml:space="preserve">BAB IV KESIMPULAN DAN SARAN</w:t>
      </w:r>
    </w:p>
    <w:p w:rsidR="00000000" w:rsidDel="00000000" w:rsidP="00000000" w:rsidRDefault="00000000" w:rsidRPr="00000000" w14:paraId="00000233">
      <w:pPr>
        <w:spacing w:line="200" w:lineRule="auto"/>
        <w:rPr/>
      </w:pPr>
      <w:r w:rsidDel="00000000" w:rsidR="00000000" w:rsidRPr="00000000">
        <w:rPr>
          <w:rtl w:val="0"/>
        </w:rPr>
      </w:r>
    </w:p>
    <w:p w:rsidR="00000000" w:rsidDel="00000000" w:rsidP="00000000" w:rsidRDefault="00000000" w:rsidRPr="00000000" w14:paraId="00000234">
      <w:pPr>
        <w:spacing w:before="8" w:line="200" w:lineRule="auto"/>
        <w:rPr/>
      </w:pPr>
      <w:r w:rsidDel="00000000" w:rsidR="00000000" w:rsidRPr="00000000">
        <w:rPr>
          <w:rtl w:val="0"/>
        </w:rPr>
      </w:r>
    </w:p>
    <w:p w:rsidR="00000000" w:rsidDel="00000000" w:rsidP="00000000" w:rsidRDefault="00000000" w:rsidRPr="00000000" w14:paraId="00000235">
      <w:pPr>
        <w:spacing w:line="276" w:lineRule="auto"/>
        <w:ind w:left="382" w:firstLine="0"/>
        <w:rPr>
          <w:sz w:val="24"/>
          <w:szCs w:val="24"/>
        </w:rPr>
      </w:pPr>
      <w:r w:rsidDel="00000000" w:rsidR="00000000" w:rsidRPr="00000000">
        <w:rPr>
          <w:b w:val="1"/>
          <w:sz w:val="24"/>
          <w:szCs w:val="24"/>
          <w:rtl w:val="0"/>
        </w:rPr>
        <w:t xml:space="preserve">4.1 Kesimpulan</w:t>
      </w:r>
      <w:r w:rsidDel="00000000" w:rsidR="00000000" w:rsidRPr="00000000">
        <w:rPr>
          <w:sz w:val="24"/>
          <w:szCs w:val="24"/>
          <w:rtl w:val="0"/>
        </w:rPr>
        <w:br w:type="textWrapping"/>
        <w:tab/>
        <w:tab/>
        <w:t xml:space="preserve">Sistem ini dibuat untuk membantu mengambil keputusan dalam memilih jam mewah dengan memberikan 10 rekomendasi teratas berdasarkan perhitungan dengan metode SAW. Dari hasil uji coba menggunakan perangkat lunak MATLAB dengan metode SAW metode ini dapat memberikan 10 rekomendasi jam tangan mewah terbaik berdasarkan prioritas yang kita tentukan sebelumnya.</w:t>
      </w:r>
    </w:p>
    <w:p w:rsidR="00000000" w:rsidDel="00000000" w:rsidP="00000000" w:rsidRDefault="00000000" w:rsidRPr="00000000" w14:paraId="00000236">
      <w:pPr>
        <w:spacing w:before="2" w:line="180" w:lineRule="auto"/>
        <w:rPr>
          <w:sz w:val="18"/>
          <w:szCs w:val="18"/>
        </w:rPr>
      </w:pPr>
      <w:r w:rsidDel="00000000" w:rsidR="00000000" w:rsidRPr="00000000">
        <w:rPr>
          <w:rtl w:val="0"/>
        </w:rPr>
      </w:r>
    </w:p>
    <w:p w:rsidR="00000000" w:rsidDel="00000000" w:rsidP="00000000" w:rsidRDefault="00000000" w:rsidRPr="00000000" w14:paraId="00000237">
      <w:pPr>
        <w:spacing w:line="200" w:lineRule="auto"/>
        <w:rPr/>
      </w:pPr>
      <w:r w:rsidDel="00000000" w:rsidR="00000000" w:rsidRPr="00000000">
        <w:rPr>
          <w:rtl w:val="0"/>
        </w:rPr>
      </w:r>
    </w:p>
    <w:p w:rsidR="00000000" w:rsidDel="00000000" w:rsidP="00000000" w:rsidRDefault="00000000" w:rsidRPr="00000000" w14:paraId="00000238">
      <w:pPr>
        <w:ind w:left="382" w:firstLine="0"/>
        <w:rPr>
          <w:sz w:val="24"/>
          <w:szCs w:val="24"/>
        </w:rPr>
      </w:pPr>
      <w:r w:rsidDel="00000000" w:rsidR="00000000" w:rsidRPr="00000000">
        <w:rPr>
          <w:b w:val="1"/>
          <w:sz w:val="24"/>
          <w:szCs w:val="24"/>
          <w:rtl w:val="0"/>
        </w:rPr>
        <w:t xml:space="preserve">4.2 Saran</w:t>
      </w:r>
      <w:r w:rsidDel="00000000" w:rsidR="00000000" w:rsidRPr="00000000">
        <w:rPr>
          <w:rtl w:val="0"/>
        </w:rPr>
      </w:r>
    </w:p>
    <w:p w:rsidR="00000000" w:rsidDel="00000000" w:rsidP="00000000" w:rsidRDefault="00000000" w:rsidRPr="00000000" w14:paraId="00000239">
      <w:pPr>
        <w:spacing w:before="7" w:line="120" w:lineRule="auto"/>
        <w:rPr>
          <w:sz w:val="13"/>
          <w:szCs w:val="13"/>
        </w:rPr>
      </w:pPr>
      <w:r w:rsidDel="00000000" w:rsidR="00000000" w:rsidRPr="00000000">
        <w:rPr>
          <w:rtl w:val="0"/>
        </w:rPr>
      </w:r>
    </w:p>
    <w:p w:rsidR="00000000" w:rsidDel="00000000" w:rsidP="00000000" w:rsidRDefault="00000000" w:rsidRPr="00000000" w14:paraId="0000023A">
      <w:pPr>
        <w:spacing w:line="276" w:lineRule="auto"/>
        <w:ind w:left="382" w:firstLine="0"/>
        <w:rPr>
          <w:sz w:val="24"/>
          <w:szCs w:val="24"/>
        </w:rPr>
        <w:sectPr>
          <w:type w:val="nextPage"/>
          <w:pgSz w:h="16860" w:w="11920" w:orient="portrait"/>
          <w:pgMar w:bottom="1584" w:top="1584" w:left="1584" w:right="1296" w:header="0" w:footer="759"/>
        </w:sectPr>
      </w:pPr>
      <w:r w:rsidDel="00000000" w:rsidR="00000000" w:rsidRPr="00000000">
        <w:rPr>
          <w:sz w:val="24"/>
          <w:szCs w:val="24"/>
          <w:rtl w:val="0"/>
        </w:rPr>
        <w:tab/>
        <w:tab/>
        <w:t xml:space="preserve">Dalam pengembangan lebih lanjut, error handling pada sistem seharusnya lebih ditambahkan agar pengguna tahu dimana letak kesalahan dalam proses penginputan prioritas kriteria. Pengguna juga seharusnya bisa melihat seluruh rekomendasi dari perhitungan dengan metode SAW tidak hanya 10 teratas saja.</w:t>
      </w:r>
    </w:p>
    <w:p w:rsidR="00000000" w:rsidDel="00000000" w:rsidP="00000000" w:rsidRDefault="00000000" w:rsidRPr="00000000" w14:paraId="0000023B">
      <w:pPr>
        <w:spacing w:before="2" w:line="100" w:lineRule="auto"/>
        <w:rPr>
          <w:sz w:val="10"/>
          <w:szCs w:val="10"/>
        </w:rPr>
      </w:pPr>
      <w:r w:rsidDel="00000000" w:rsidR="00000000" w:rsidRPr="00000000">
        <w:rPr>
          <w:rtl w:val="0"/>
        </w:rPr>
      </w:r>
    </w:p>
    <w:p w:rsidR="00000000" w:rsidDel="00000000" w:rsidP="00000000" w:rsidRDefault="00000000" w:rsidRPr="00000000" w14:paraId="0000023C">
      <w:pPr>
        <w:ind w:left="3050" w:right="3025" w:firstLine="0"/>
        <w:jc w:val="center"/>
        <w:rPr>
          <w:b w:val="1"/>
          <w:sz w:val="28"/>
          <w:szCs w:val="28"/>
        </w:rPr>
      </w:pPr>
      <w:r w:rsidDel="00000000" w:rsidR="00000000" w:rsidRPr="00000000">
        <w:rPr>
          <w:b w:val="1"/>
          <w:sz w:val="28"/>
          <w:szCs w:val="28"/>
          <w:rtl w:val="0"/>
        </w:rPr>
        <w:t xml:space="preserve">DAFTAR PUSTAKA</w:t>
      </w:r>
    </w:p>
    <w:p w:rsidR="00000000" w:rsidDel="00000000" w:rsidP="00000000" w:rsidRDefault="00000000" w:rsidRPr="00000000" w14:paraId="0000023D">
      <w:pPr>
        <w:ind w:left="3050" w:right="3025" w:firstLine="0"/>
        <w:jc w:val="center"/>
        <w:rPr>
          <w:b w:val="1"/>
          <w:sz w:val="28"/>
          <w:szCs w:val="28"/>
        </w:rPr>
      </w:pPr>
      <w:r w:rsidDel="00000000" w:rsidR="00000000" w:rsidRPr="00000000">
        <w:rPr>
          <w:rtl w:val="0"/>
        </w:rPr>
      </w:r>
    </w:p>
    <w:p w:rsidR="00000000" w:rsidDel="00000000" w:rsidP="00000000" w:rsidRDefault="00000000" w:rsidRPr="00000000" w14:paraId="0000023E">
      <w:pPr>
        <w:spacing w:before="2" w:line="276" w:lineRule="auto"/>
        <w:ind w:left="482"/>
        <w:jc w:val="both"/>
        <w:rPr>
          <w:color w:val="222222"/>
          <w:sz w:val="24"/>
          <w:szCs w:val="24"/>
          <w:highlight w:val="white"/>
        </w:rPr>
      </w:pPr>
      <w:r w:rsidDel="00000000" w:rsidR="00000000" w:rsidRPr="00000000">
        <w:rPr>
          <w:color w:val="222222"/>
          <w:sz w:val="24"/>
          <w:szCs w:val="24"/>
          <w:highlight w:val="white"/>
          <w:rtl w:val="0"/>
        </w:rPr>
        <w:t xml:space="preserve">Gunawan, R. D., Ariany, F., &amp; </w:t>
      </w:r>
      <w:r w:rsidDel="00000000" w:rsidR="00000000" w:rsidRPr="00000000">
        <w:rPr>
          <w:color w:val="222222"/>
          <w:sz w:val="24"/>
          <w:szCs w:val="24"/>
          <w:highlight w:val="white"/>
          <w:rtl w:val="0"/>
        </w:rPr>
        <w:t xml:space="preserve">Novriyadi</w:t>
      </w:r>
      <w:r w:rsidDel="00000000" w:rsidR="00000000" w:rsidRPr="00000000">
        <w:rPr>
          <w:color w:val="222222"/>
          <w:sz w:val="24"/>
          <w:szCs w:val="24"/>
          <w:highlight w:val="white"/>
          <w:rtl w:val="0"/>
        </w:rPr>
        <w:t xml:space="preserve">, N. (2023). Implementasi Metode SAW Dalam Sistem Pendukung Keputusan Pemilihan Plano Kertas. </w:t>
      </w:r>
      <w:r w:rsidDel="00000000" w:rsidR="00000000" w:rsidRPr="00000000">
        <w:rPr>
          <w:i w:val="1"/>
          <w:color w:val="222222"/>
          <w:sz w:val="24"/>
          <w:szCs w:val="24"/>
          <w:highlight w:val="white"/>
          <w:rtl w:val="0"/>
        </w:rPr>
        <w:t xml:space="preserve">Journal of Artificial Intelligence and Technology Information</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1</w:t>
      </w:r>
      <w:r w:rsidDel="00000000" w:rsidR="00000000" w:rsidRPr="00000000">
        <w:rPr>
          <w:color w:val="222222"/>
          <w:sz w:val="24"/>
          <w:szCs w:val="24"/>
          <w:highlight w:val="white"/>
          <w:rtl w:val="0"/>
        </w:rPr>
        <w:t xml:space="preserve">(1), 29-38.</w:t>
      </w:r>
    </w:p>
    <w:p w:rsidR="00000000" w:rsidDel="00000000" w:rsidP="00000000" w:rsidRDefault="00000000" w:rsidRPr="00000000" w14:paraId="0000023F">
      <w:pPr>
        <w:ind w:left="0" w:right="3025" w:firstLine="0"/>
        <w:jc w:val="both"/>
        <w:rPr>
          <w:b w:val="1"/>
          <w:sz w:val="28"/>
          <w:szCs w:val="28"/>
        </w:rPr>
      </w:pPr>
      <w:r w:rsidDel="00000000" w:rsidR="00000000" w:rsidRPr="00000000">
        <w:rPr>
          <w:rtl w:val="0"/>
        </w:rPr>
      </w:r>
    </w:p>
    <w:p w:rsidR="00000000" w:rsidDel="00000000" w:rsidP="00000000" w:rsidRDefault="00000000" w:rsidRPr="00000000" w14:paraId="00000240">
      <w:pPr>
        <w:spacing w:line="276" w:lineRule="auto"/>
        <w:jc w:val="both"/>
        <w:rPr>
          <w:sz w:val="24"/>
          <w:szCs w:val="24"/>
        </w:rPr>
      </w:pPr>
      <w:r w:rsidDel="00000000" w:rsidR="00000000" w:rsidRPr="00000000">
        <w:rPr>
          <w:sz w:val="24"/>
          <w:szCs w:val="24"/>
          <w:rtl w:val="0"/>
        </w:rPr>
        <w:t xml:space="preserve">Pratiwi, H. (2016). Sistem Pendukung Keputusan. Yogyakarta: deepublish, 49-57.</w:t>
      </w:r>
    </w:p>
    <w:p w:rsidR="00000000" w:rsidDel="00000000" w:rsidP="00000000" w:rsidRDefault="00000000" w:rsidRPr="00000000" w14:paraId="00000241">
      <w:pPr>
        <w:spacing w:before="2" w:lineRule="auto"/>
        <w:ind w:left="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42">
      <w:pPr>
        <w:spacing w:before="2" w:lineRule="auto"/>
        <w:jc w:val="both"/>
        <w:rPr>
          <w:color w:val="222222"/>
          <w:sz w:val="24"/>
          <w:szCs w:val="24"/>
          <w:highlight w:val="white"/>
        </w:rPr>
      </w:pPr>
      <w:r w:rsidDel="00000000" w:rsidR="00000000" w:rsidRPr="00000000">
        <w:rPr>
          <w:color w:val="222222"/>
          <w:sz w:val="24"/>
          <w:szCs w:val="24"/>
          <w:highlight w:val="white"/>
          <w:rtl w:val="0"/>
        </w:rPr>
        <w:t xml:space="preserve">TiktokRepair (2023). 5 Alasan Menggunakan Jam Tangan. Diakses pada 17 Mei 2024 dari </w:t>
      </w:r>
      <w:hyperlink r:id="rId20">
        <w:r w:rsidDel="00000000" w:rsidR="00000000" w:rsidRPr="00000000">
          <w:rPr>
            <w:color w:val="1155cc"/>
            <w:sz w:val="24"/>
            <w:szCs w:val="24"/>
            <w:u w:val="single"/>
            <w:rtl w:val="0"/>
          </w:rPr>
          <w:t xml:space="preserve">https://tiktokrepair.com/5-alasan-menggunakan-jam-tangan/</w:t>
        </w:r>
      </w:hyperlink>
      <w:r w:rsidDel="00000000" w:rsidR="00000000" w:rsidRPr="00000000">
        <w:rPr>
          <w:rtl w:val="0"/>
        </w:rPr>
      </w:r>
    </w:p>
    <w:p w:rsidR="00000000" w:rsidDel="00000000" w:rsidP="00000000" w:rsidRDefault="00000000" w:rsidRPr="00000000" w14:paraId="00000243">
      <w:pPr>
        <w:spacing w:line="359" w:lineRule="auto"/>
        <w:ind w:left="482" w:right="76" w:hanging="362"/>
        <w:jc w:val="both"/>
        <w:rPr>
          <w:sz w:val="24"/>
          <w:szCs w:val="24"/>
        </w:rPr>
      </w:pPr>
      <w:r w:rsidDel="00000000" w:rsidR="00000000" w:rsidRPr="00000000">
        <w:rPr>
          <w:rtl w:val="0"/>
        </w:rPr>
      </w:r>
    </w:p>
    <w:sectPr>
      <w:type w:val="nextPage"/>
      <w:pgSz w:h="16860" w:w="11920" w:orient="portrait"/>
      <w:pgMar w:bottom="1584" w:top="1584" w:left="1584" w:right="1296" w:header="0" w:footer="75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rPr>
        <w:sz w:val="2"/>
        <w:szCs w:val="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spacing w:line="200" w:lineRule="auto"/>
      <w:rPr/>
    </w:pPr>
    <w:r w:rsidDel="00000000" w:rsidR="00000000" w:rsidRPr="00000000">
      <w:rPr>
        <w:rtl w:val="0"/>
      </w:rPr>
      <w:tab/>
      <w:tab/>
      <w:tab/>
      <w:tab/>
      <w:tab/>
      <w:t xml:space="preserve">           iii</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2857500</wp:posOffset>
              </wp:positionH>
              <wp:positionV relativeFrom="paragraph">
                <wp:posOffset>10045700</wp:posOffset>
              </wp:positionV>
              <wp:extent cx="198120" cy="196850"/>
              <wp:effectExtent b="0" l="0" r="0" t="0"/>
              <wp:wrapNone/>
              <wp:docPr id="3" name=""/>
              <a:graphic>
                <a:graphicData uri="http://schemas.microsoft.com/office/word/2010/wordprocessingShape">
                  <wps:wsp>
                    <wps:cNvSpPr/>
                    <wps:cNvPr id="2" name="Shape 2"/>
                    <wps:spPr>
                      <a:xfrm>
                        <a:off x="5256465" y="3691100"/>
                        <a:ext cx="179070" cy="177800"/>
                      </a:xfrm>
                      <a:custGeom>
                        <a:rect b="b" l="l" r="r" t="t"/>
                        <a:pathLst>
                          <a:path extrusionOk="0" h="177800" w="179070">
                            <a:moveTo>
                              <a:pt x="0" y="0"/>
                            </a:moveTo>
                            <a:lnTo>
                              <a:pt x="0" y="177800"/>
                            </a:lnTo>
                            <a:lnTo>
                              <a:pt x="179070" y="177800"/>
                            </a:lnTo>
                            <a:lnTo>
                              <a:pt x="179070" y="0"/>
                            </a:lnTo>
                            <a:close/>
                          </a:path>
                        </a:pathLst>
                      </a:custGeom>
                      <a:noFill/>
                      <a:ln>
                        <a:noFill/>
                      </a:ln>
                    </wps:spPr>
                    <wps:txbx>
                      <w:txbxContent>
                        <w:p w:rsidR="00000000" w:rsidDel="00000000" w:rsidP="00000000" w:rsidRDefault="00000000" w:rsidRPr="00000000">
                          <w:pPr>
                            <w:spacing w:after="0" w:before="0" w:line="260.00000953674316"/>
                            <w:ind w:left="40" w:right="0" w:firstLine="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2857500</wp:posOffset>
              </wp:positionH>
              <wp:positionV relativeFrom="paragraph">
                <wp:posOffset>10045700</wp:posOffset>
              </wp:positionV>
              <wp:extent cx="198120" cy="196850"/>
              <wp:effectExtent b="0" l="0" r="0" t="0"/>
              <wp:wrapNone/>
              <wp:docPr id="3"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98120" cy="196850"/>
                      </a:xfrm>
                      <a:prstGeom prst="rect"/>
                      <a:ln/>
                    </pic:spPr>
                  </pic:pic>
                </a:graphicData>
              </a:graphic>
            </wp:anchor>
          </w:drawing>
        </mc:Fallback>
      </mc:AlternateContent>
    </w:r>
  </w:p>
  <w:p w:rsidR="00000000" w:rsidDel="00000000" w:rsidP="00000000" w:rsidRDefault="00000000" w:rsidRPr="00000000" w14:paraId="00000246">
    <w:pPr>
      <w:spacing w:line="20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2806700</wp:posOffset>
              </wp:positionH>
              <wp:positionV relativeFrom="paragraph">
                <wp:posOffset>10045700</wp:posOffset>
              </wp:positionV>
              <wp:extent cx="146050" cy="196850"/>
              <wp:effectExtent b="0" l="0" r="0" t="0"/>
              <wp:wrapNone/>
              <wp:docPr id="4" name=""/>
              <a:graphic>
                <a:graphicData uri="http://schemas.microsoft.com/office/word/2010/wordprocessingShape">
                  <wps:wsp>
                    <wps:cNvSpPr/>
                    <wps:cNvPr id="3" name="Shape 3"/>
                    <wps:spPr>
                      <a:xfrm>
                        <a:off x="5282500" y="3691100"/>
                        <a:ext cx="127000" cy="177800"/>
                      </a:xfrm>
                      <a:custGeom>
                        <a:rect b="b" l="l" r="r" t="t"/>
                        <a:pathLst>
                          <a:path extrusionOk="0" h="177800" w="127000">
                            <a:moveTo>
                              <a:pt x="0" y="0"/>
                            </a:moveTo>
                            <a:lnTo>
                              <a:pt x="0" y="177800"/>
                            </a:lnTo>
                            <a:lnTo>
                              <a:pt x="127000" y="177800"/>
                            </a:lnTo>
                            <a:lnTo>
                              <a:pt x="127000" y="0"/>
                            </a:lnTo>
                            <a:close/>
                          </a:path>
                        </a:pathLst>
                      </a:custGeom>
                      <a:noFill/>
                      <a:ln>
                        <a:noFill/>
                      </a:ln>
                    </wps:spPr>
                    <wps:txbx>
                      <w:txbxContent>
                        <w:p w:rsidR="00000000" w:rsidDel="00000000" w:rsidP="00000000" w:rsidRDefault="00000000" w:rsidRPr="00000000">
                          <w:pPr>
                            <w:spacing w:after="0" w:before="0" w:line="260.00000953674316"/>
                            <w:ind w:left="40" w:right="0" w:firstLine="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2806700</wp:posOffset>
              </wp:positionH>
              <wp:positionV relativeFrom="paragraph">
                <wp:posOffset>10045700</wp:posOffset>
              </wp:positionV>
              <wp:extent cx="146050" cy="196850"/>
              <wp:effectExtent b="0" l="0" r="0" t="0"/>
              <wp:wrapNone/>
              <wp:docPr id="4"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146050" cy="1968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spacing w:line="275" w:lineRule="auto"/>
      <w:ind w:left="360" w:right="75" w:firstLine="0"/>
      <w:jc w:val="center"/>
      <w:rPr/>
    </w:pPr>
    <w:r w:rsidDel="00000000" w:rsidR="00000000" w:rsidRPr="00000000">
      <w:rPr>
        <w:rtl w:val="0"/>
      </w:rPr>
    </w:r>
  </w:p>
  <w:p w:rsidR="00000000" w:rsidDel="00000000" w:rsidP="00000000" w:rsidRDefault="00000000" w:rsidRPr="00000000" w14:paraId="00000249">
    <w:pPr>
      <w:spacing w:line="275" w:lineRule="auto"/>
      <w:ind w:left="360" w:right="75" w:firstLine="0"/>
      <w:jc w:val="center"/>
      <w:rPr/>
    </w:pPr>
    <w:r w:rsidDel="00000000" w:rsidR="00000000" w:rsidRPr="00000000">
      <w:rPr>
        <w:rtl w:val="0"/>
      </w:rPr>
    </w:r>
  </w:p>
  <w:p w:rsidR="00000000" w:rsidDel="00000000" w:rsidP="00000000" w:rsidRDefault="00000000" w:rsidRPr="00000000" w14:paraId="0000024A">
    <w:pPr>
      <w:spacing w:line="275" w:lineRule="auto"/>
      <w:ind w:left="360" w:right="75" w:firstLine="0"/>
      <w:jc w:val="center"/>
      <w:rPr/>
    </w:pPr>
    <w:r w:rsidDel="00000000" w:rsidR="00000000" w:rsidRPr="00000000">
      <w:rPr>
        <w:rtl w:val="0"/>
      </w:rPr>
      <w:tab/>
      <w:tab/>
      <w:tab/>
      <w:tab/>
      <w:tab/>
      <w:tab/>
      <w:tab/>
      <w:tab/>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ind w:left="2160" w:firstLine="720"/>
      <w:rPr/>
    </w:pPr>
    <w:r w:rsidDel="00000000" w:rsidR="00000000" w:rsidRPr="00000000">
      <w:rPr>
        <w:rtl w:val="0"/>
      </w:rPr>
    </w:r>
  </w:p>
  <w:p w:rsidR="00000000" w:rsidDel="00000000" w:rsidP="00000000" w:rsidRDefault="00000000" w:rsidRPr="00000000" w14:paraId="0000024C">
    <w:pPr>
      <w:ind w:left="2160" w:firstLine="720"/>
      <w:rPr/>
    </w:pPr>
    <w:r w:rsidDel="00000000" w:rsidR="00000000" w:rsidRPr="00000000">
      <w:rPr>
        <w:rtl w:val="0"/>
      </w:rPr>
    </w:r>
  </w:p>
  <w:p w:rsidR="00000000" w:rsidDel="00000000" w:rsidP="00000000" w:rsidRDefault="00000000" w:rsidRPr="00000000" w14:paraId="0000024D">
    <w:pPr>
      <w:ind w:left="864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62" w:line="320" w:lineRule="auto"/>
      <w:ind w:left="2619" w:right="2290" w:firstLine="1327"/>
    </w:pPr>
    <w:rPr>
      <w:b w:val="1"/>
      <w:sz w:val="28"/>
      <w:szCs w:val="2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3490"/>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qFormat w:val="1"/>
    <w:rsid w:val="001B3490"/>
    <w:pPr>
      <w:numPr>
        <w:ilvl w:val="5"/>
        <w:numId w:val="1"/>
      </w:num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sz w:val="24"/>
      <w:szCs w:val="24"/>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sz w:val="24"/>
      <w:szCs w:val="24"/>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iktokrepair.com/5-alasan-menggunakan-jam-tangan/" TargetMode="External"/><Relationship Id="rId11" Type="http://schemas.openxmlformats.org/officeDocument/2006/relationships/footer" Target="footer2.xml"/><Relationship Id="rId10" Type="http://schemas.openxmlformats.org/officeDocument/2006/relationships/header" Target="header4.xm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footer" Target="footer1.xml"/><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fontTable" Target="fontTable.xml"/><Relationship Id="rId19" Type="http://schemas.openxmlformats.org/officeDocument/2006/relationships/image" Target="media/image4.png"/><Relationship Id="rId6" Type="http://schemas.openxmlformats.org/officeDocument/2006/relationships/numbering" Target="numbering.xml"/><Relationship Id="rId18" Type="http://schemas.openxmlformats.org/officeDocument/2006/relationships/image" Target="media/image6.png"/><Relationship Id="rId7" Type="http://schemas.openxmlformats.org/officeDocument/2006/relationships/styles" Target="styles.xml"/><Relationship Id="rId8" Type="http://schemas.openxmlformats.org/officeDocument/2006/relationships/customXml" Target="../customXML/item1.xml"/></Relationships>
</file>

<file path=word/_rels/footer2.xml.rels><?xml version="1.0" encoding="UTF-8" standalone="yes"?><Relationships xmlns="http://schemas.openxmlformats.org/package/2006/relationships"><Relationship Id="rId3" Type="http://schemas.openxmlformats.org/officeDocument/2006/relationships/image" Target="media/image7.png"/></Relationships>
</file>

<file path=word/_rels/footer3.xml.rels><?xml version="1.0" encoding="UTF-8" standalone="yes"?><Relationships xmlns="http://schemas.openxmlformats.org/package/2006/relationships"><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4RnlCyWhPNhJD7ygx3LBcarOgA==">CgMxLjAaHwoBMBIaChgICVIUChJ0YWJsZS42Y2gzOGpjODZwZGwaHwoBMRIaChgICVIUChJ0YWJsZS5sdXkybTV3eWlxb3kaHwoBMhIaChgICVIUChJ0YWJsZS4yNTgwbm5qc2RiMDUaHwoBMxIaChgICVIUChJ0YWJsZS43MTk3NW83dmo2NjMaHwoBNBIaChgICVIUChJ0YWJsZS5iaGJndWpldTQwY2EaHwoBNRIaChgICVIUChJ0YWJsZS41cGFwd21xemMzZm0yDmguYWRyb24wODJhMXhqOAByITE3NW5XM1dWWGVSaExIWFFNZjRNUjgzZG42dXo1ZW5S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2023-05-15T03:45:00Z</dcterms:created>
</cp:coreProperties>
</file>